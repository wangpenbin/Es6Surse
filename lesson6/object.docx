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5A2" w:rsidRDefault="008F45A2" w:rsidP="008F45A2">
      <w:pPr>
        <w:jc w:val="center"/>
        <w:rPr>
          <w:rFonts w:hint="eastAsia"/>
          <w:color w:val="800000"/>
        </w:rPr>
      </w:pPr>
      <w:r>
        <w:rPr>
          <w:rFonts w:hint="eastAsia"/>
          <w:b/>
          <w:color w:val="800080"/>
          <w:sz w:val="32"/>
        </w:rPr>
        <w:t>第</w:t>
      </w:r>
      <w:r>
        <w:rPr>
          <w:rFonts w:hint="eastAsia"/>
          <w:b/>
          <w:color w:val="800080"/>
          <w:sz w:val="32"/>
        </w:rPr>
        <w:t>15</w:t>
      </w:r>
      <w:r>
        <w:rPr>
          <w:rFonts w:hint="eastAsia"/>
          <w:b/>
          <w:color w:val="800080"/>
          <w:sz w:val="32"/>
        </w:rPr>
        <w:t>章</w:t>
      </w:r>
      <w:r>
        <w:rPr>
          <w:rFonts w:hint="eastAsia"/>
          <w:b/>
          <w:color w:val="800080"/>
          <w:sz w:val="32"/>
        </w:rPr>
        <w:t xml:space="preserve"> </w:t>
      </w:r>
      <w:r>
        <w:rPr>
          <w:rFonts w:hint="eastAsia"/>
          <w:b/>
          <w:color w:val="800080"/>
          <w:sz w:val="32"/>
        </w:rPr>
        <w:t>面向对象与原型</w:t>
      </w:r>
    </w:p>
    <w:p w:rsidR="008F45A2" w:rsidRDefault="008F45A2" w:rsidP="008F45A2">
      <w:pPr>
        <w:jc w:val="left"/>
        <w:rPr>
          <w:rFonts w:hint="eastAsia"/>
          <w:color w:val="800000"/>
        </w:rPr>
      </w:pPr>
    </w:p>
    <w:p w:rsidR="008F45A2" w:rsidRDefault="008F45A2" w:rsidP="008F45A2">
      <w:pPr>
        <w:jc w:val="left"/>
        <w:rPr>
          <w:rFonts w:hint="eastAsia"/>
          <w:color w:val="800000"/>
        </w:rPr>
      </w:pPr>
      <w:r>
        <w:rPr>
          <w:rFonts w:hint="eastAsia"/>
          <w:color w:val="800000"/>
        </w:rPr>
        <w:t>学习要点：</w:t>
      </w:r>
    </w:p>
    <w:p w:rsidR="008F45A2" w:rsidRDefault="008F45A2" w:rsidP="008F45A2">
      <w:pPr>
        <w:numPr>
          <w:ilvl w:val="0"/>
          <w:numId w:val="1"/>
        </w:numPr>
        <w:ind w:left="420"/>
        <w:jc w:val="left"/>
        <w:rPr>
          <w:rFonts w:hint="eastAsia"/>
          <w:color w:val="800000"/>
        </w:rPr>
      </w:pPr>
      <w:r>
        <w:rPr>
          <w:rFonts w:hint="eastAsia"/>
          <w:color w:val="800000"/>
        </w:rPr>
        <w:t>学习条件</w:t>
      </w:r>
    </w:p>
    <w:p w:rsidR="008F45A2" w:rsidRDefault="008F45A2" w:rsidP="008F45A2">
      <w:pPr>
        <w:numPr>
          <w:ilvl w:val="0"/>
          <w:numId w:val="1"/>
        </w:numPr>
        <w:ind w:left="420"/>
        <w:jc w:val="left"/>
        <w:rPr>
          <w:rFonts w:hint="eastAsia"/>
          <w:color w:val="800000"/>
        </w:rPr>
      </w:pPr>
      <w:r>
        <w:rPr>
          <w:rFonts w:hint="eastAsia"/>
          <w:color w:val="800000"/>
        </w:rPr>
        <w:t>创建对象</w:t>
      </w:r>
    </w:p>
    <w:p w:rsidR="008F45A2" w:rsidRDefault="008F45A2" w:rsidP="008F45A2">
      <w:pPr>
        <w:numPr>
          <w:ilvl w:val="0"/>
          <w:numId w:val="1"/>
        </w:numPr>
        <w:ind w:left="420"/>
        <w:jc w:val="left"/>
        <w:rPr>
          <w:rFonts w:hint="eastAsia"/>
          <w:color w:val="800000"/>
        </w:rPr>
      </w:pPr>
      <w:r>
        <w:rPr>
          <w:rFonts w:hint="eastAsia"/>
          <w:color w:val="800000"/>
        </w:rPr>
        <w:t>原型</w:t>
      </w:r>
    </w:p>
    <w:p w:rsidR="008F45A2" w:rsidRPr="00B07AA7" w:rsidRDefault="008F45A2" w:rsidP="008F45A2">
      <w:pPr>
        <w:numPr>
          <w:ilvl w:val="0"/>
          <w:numId w:val="1"/>
        </w:numPr>
        <w:ind w:left="420"/>
        <w:jc w:val="left"/>
        <w:rPr>
          <w:color w:val="333333"/>
        </w:rPr>
      </w:pPr>
      <w:r>
        <w:rPr>
          <w:rFonts w:hint="eastAsia"/>
          <w:color w:val="800000"/>
        </w:rPr>
        <w:t>继承</w:t>
      </w:r>
    </w:p>
    <w:p w:rsidR="008F45A2" w:rsidRDefault="008F45A2" w:rsidP="008F45A2">
      <w:pPr>
        <w:ind w:left="420"/>
        <w:jc w:val="left"/>
        <w:rPr>
          <w:color w:val="333333"/>
        </w:rPr>
      </w:pPr>
    </w:p>
    <w:p w:rsidR="008F45A2" w:rsidRPr="00B07AA7" w:rsidRDefault="008F45A2" w:rsidP="008F45A2">
      <w:pPr>
        <w:ind w:left="420"/>
        <w:jc w:val="left"/>
        <w:rPr>
          <w:rFonts w:hint="eastAsia"/>
          <w:color w:val="333333"/>
        </w:rPr>
      </w:pPr>
    </w:p>
    <w:p w:rsidR="008F45A2" w:rsidRDefault="008F45A2" w:rsidP="008F45A2">
      <w:pPr>
        <w:ind w:left="420"/>
        <w:jc w:val="left"/>
        <w:rPr>
          <w:rFonts w:hint="eastAsia"/>
          <w:color w:val="333333"/>
        </w:rPr>
      </w:pPr>
      <w:r>
        <w:rPr>
          <w:rFonts w:hint="eastAsia"/>
          <w:color w:val="333333"/>
        </w:rPr>
        <w:t>ECMAScript</w:t>
      </w:r>
      <w:r>
        <w:rPr>
          <w:rFonts w:hint="eastAsia"/>
          <w:color w:val="333333"/>
        </w:rPr>
        <w:t>有两种开发模式：</w:t>
      </w:r>
      <w:r>
        <w:rPr>
          <w:rFonts w:hint="eastAsia"/>
          <w:color w:val="333333"/>
        </w:rPr>
        <w:t>1.</w:t>
      </w:r>
      <w:r>
        <w:rPr>
          <w:rFonts w:hint="eastAsia"/>
          <w:color w:val="333333"/>
        </w:rPr>
        <w:t>函数式</w:t>
      </w:r>
      <w:r>
        <w:rPr>
          <w:rFonts w:hint="eastAsia"/>
          <w:color w:val="333333"/>
        </w:rPr>
        <w:t>(</w:t>
      </w:r>
      <w:r>
        <w:rPr>
          <w:rFonts w:hint="eastAsia"/>
          <w:color w:val="333333"/>
        </w:rPr>
        <w:t>过程化</w:t>
      </w:r>
      <w:r>
        <w:rPr>
          <w:rFonts w:hint="eastAsia"/>
          <w:color w:val="333333"/>
        </w:rPr>
        <w:t>)</w:t>
      </w:r>
      <w:r>
        <w:rPr>
          <w:rFonts w:hint="eastAsia"/>
          <w:color w:val="333333"/>
        </w:rPr>
        <w:t>，</w:t>
      </w:r>
      <w:r>
        <w:rPr>
          <w:rFonts w:hint="eastAsia"/>
          <w:color w:val="333333"/>
        </w:rPr>
        <w:t>2.</w:t>
      </w:r>
      <w:r>
        <w:rPr>
          <w:rFonts w:hint="eastAsia"/>
          <w:color w:val="333333"/>
        </w:rPr>
        <w:t>面向对象</w:t>
      </w:r>
      <w:r>
        <w:rPr>
          <w:rFonts w:hint="eastAsia"/>
          <w:color w:val="333333"/>
        </w:rPr>
        <w:t>(OOP)</w:t>
      </w:r>
      <w:r>
        <w:rPr>
          <w:rFonts w:hint="eastAsia"/>
          <w:color w:val="333333"/>
        </w:rPr>
        <w:t>。面向对象的语言有一个标志，那就是类的概念，而通过类可以创建任意多个具有相同属性和方法的对象。但是，</w:t>
      </w:r>
      <w:r>
        <w:rPr>
          <w:rFonts w:hint="eastAsia"/>
          <w:color w:val="333333"/>
        </w:rPr>
        <w:t>ECMAScript</w:t>
      </w:r>
      <w:r>
        <w:rPr>
          <w:rFonts w:hint="eastAsia"/>
          <w:color w:val="333333"/>
        </w:rPr>
        <w:t>没有类的概念，因此它的对象也与基于类的语言中的对象有所不同。</w:t>
      </w:r>
    </w:p>
    <w:p w:rsidR="008F45A2" w:rsidRDefault="008F45A2" w:rsidP="008F45A2">
      <w:pPr>
        <w:ind w:firstLine="420"/>
        <w:jc w:val="left"/>
        <w:rPr>
          <w:rFonts w:hint="eastAsia"/>
          <w:b/>
          <w:bCs/>
          <w:color w:val="333333"/>
        </w:rPr>
      </w:pPr>
    </w:p>
    <w:p w:rsidR="008F45A2" w:rsidRPr="00B07AA7" w:rsidRDefault="008F45A2" w:rsidP="008F45A2">
      <w:pPr>
        <w:numPr>
          <w:ilvl w:val="0"/>
          <w:numId w:val="2"/>
        </w:numPr>
        <w:jc w:val="left"/>
        <w:rPr>
          <w:color w:val="333333"/>
        </w:rPr>
      </w:pPr>
      <w:r>
        <w:rPr>
          <w:rFonts w:hint="eastAsia"/>
          <w:b/>
          <w:bCs/>
          <w:color w:val="333333"/>
        </w:rPr>
        <w:t>学习条件</w:t>
      </w:r>
    </w:p>
    <w:p w:rsidR="008F45A2" w:rsidRDefault="008F45A2" w:rsidP="008F45A2">
      <w:pPr>
        <w:jc w:val="left"/>
        <w:rPr>
          <w:rFonts w:hint="eastAsia"/>
          <w:color w:val="333333"/>
        </w:rPr>
      </w:pPr>
    </w:p>
    <w:p w:rsidR="008F45A2" w:rsidRDefault="008F45A2" w:rsidP="008F45A2">
      <w:pPr>
        <w:jc w:val="left"/>
        <w:rPr>
          <w:rFonts w:hint="eastAsia"/>
          <w:b/>
          <w:bCs/>
          <w:color w:val="333333"/>
        </w:rPr>
      </w:pPr>
      <w:r>
        <w:rPr>
          <w:rFonts w:hint="eastAsia"/>
          <w:b/>
          <w:bCs/>
          <w:color w:val="333333"/>
        </w:rPr>
        <w:t>二．创建对象</w:t>
      </w:r>
    </w:p>
    <w:p w:rsidR="008F45A2" w:rsidRDefault="008F45A2" w:rsidP="008F45A2">
      <w:pPr>
        <w:ind w:left="420"/>
        <w:jc w:val="left"/>
        <w:rPr>
          <w:rFonts w:hint="eastAsia"/>
          <w:color w:val="333333"/>
        </w:rPr>
      </w:pPr>
      <w:r>
        <w:rPr>
          <w:rFonts w:hint="eastAsia"/>
          <w:color w:val="333333"/>
        </w:rPr>
        <w:t>创建一个对象，然后给这个对象新建属性和方法。</w:t>
      </w:r>
    </w:p>
    <w:p w:rsidR="008F45A2" w:rsidRDefault="008F45A2" w:rsidP="008F45A2">
      <w:pPr>
        <w:ind w:left="420"/>
        <w:jc w:val="left"/>
        <w:rPr>
          <w:rFonts w:hint="eastAsia"/>
          <w:color w:val="333333"/>
        </w:rPr>
      </w:pPr>
      <w:r>
        <w:rPr>
          <w:rFonts w:hint="eastAsia"/>
          <w:color w:val="800000"/>
        </w:rPr>
        <w:t>var box = new Object();</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创建一个</w:t>
      </w:r>
      <w:r>
        <w:rPr>
          <w:rFonts w:hint="eastAsia"/>
          <w:color w:val="333333"/>
        </w:rPr>
        <w:t>Object</w:t>
      </w:r>
      <w:r>
        <w:rPr>
          <w:rFonts w:hint="eastAsia"/>
          <w:color w:val="333333"/>
        </w:rPr>
        <w:t>对象</w:t>
      </w:r>
    </w:p>
    <w:p w:rsidR="008F45A2" w:rsidRDefault="008F45A2" w:rsidP="008F45A2">
      <w:pPr>
        <w:ind w:left="420"/>
        <w:jc w:val="left"/>
        <w:rPr>
          <w:rFonts w:hint="eastAsia"/>
          <w:color w:val="333333"/>
        </w:rPr>
      </w:pPr>
      <w:r>
        <w:rPr>
          <w:rFonts w:hint="eastAsia"/>
          <w:color w:val="800000"/>
        </w:rPr>
        <w:t>box.name = 'Lee';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创建一个</w:t>
      </w:r>
      <w:r>
        <w:rPr>
          <w:rFonts w:hint="eastAsia"/>
          <w:color w:val="333333"/>
        </w:rPr>
        <w:t>name</w:t>
      </w:r>
      <w:r>
        <w:rPr>
          <w:rFonts w:hint="eastAsia"/>
          <w:color w:val="333333"/>
        </w:rPr>
        <w:t>属性并赋值</w:t>
      </w:r>
    </w:p>
    <w:p w:rsidR="008F45A2" w:rsidRDefault="008F45A2" w:rsidP="008F45A2">
      <w:pPr>
        <w:ind w:left="420"/>
        <w:jc w:val="left"/>
        <w:rPr>
          <w:rFonts w:hint="eastAsia"/>
          <w:color w:val="333333"/>
        </w:rPr>
      </w:pPr>
      <w:r>
        <w:rPr>
          <w:rFonts w:hint="eastAsia"/>
          <w:color w:val="800000"/>
        </w:rPr>
        <w:t>box.age = 100;</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创建一个</w:t>
      </w:r>
      <w:r>
        <w:rPr>
          <w:rFonts w:hint="eastAsia"/>
          <w:color w:val="333333"/>
        </w:rPr>
        <w:t>age</w:t>
      </w:r>
      <w:r>
        <w:rPr>
          <w:rFonts w:hint="eastAsia"/>
          <w:color w:val="333333"/>
        </w:rPr>
        <w:t>属性并赋值</w:t>
      </w:r>
    </w:p>
    <w:p w:rsidR="008F45A2" w:rsidRDefault="008F45A2" w:rsidP="008F45A2">
      <w:pPr>
        <w:ind w:left="420"/>
        <w:jc w:val="left"/>
        <w:rPr>
          <w:rFonts w:hint="eastAsia"/>
          <w:color w:val="333333"/>
        </w:rPr>
      </w:pPr>
      <w:r>
        <w:rPr>
          <w:rFonts w:hint="eastAsia"/>
          <w:color w:val="800000"/>
        </w:rPr>
        <w:t>box.run = function ()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创建一个</w:t>
      </w:r>
      <w:r>
        <w:rPr>
          <w:rFonts w:hint="eastAsia"/>
          <w:color w:val="333333"/>
        </w:rPr>
        <w:t>run()</w:t>
      </w:r>
      <w:r>
        <w:rPr>
          <w:rFonts w:hint="eastAsia"/>
          <w:color w:val="333333"/>
        </w:rPr>
        <w:t>方法并返回值</w:t>
      </w:r>
    </w:p>
    <w:p w:rsidR="008F45A2" w:rsidRDefault="008F45A2" w:rsidP="008F45A2">
      <w:pPr>
        <w:ind w:left="420"/>
        <w:jc w:val="left"/>
        <w:rPr>
          <w:rFonts w:hint="eastAsia"/>
          <w:color w:val="333333"/>
        </w:rPr>
      </w:pP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left="420"/>
        <w:jc w:val="left"/>
        <w:rPr>
          <w:rFonts w:hint="eastAsia"/>
          <w:color w:val="333333"/>
        </w:rPr>
      </w:pPr>
      <w:r>
        <w:rPr>
          <w:rFonts w:hint="eastAsia"/>
          <w:color w:val="800000"/>
        </w:rPr>
        <w:t>};</w:t>
      </w:r>
    </w:p>
    <w:p w:rsidR="008F45A2" w:rsidRDefault="008F45A2" w:rsidP="008F45A2">
      <w:pPr>
        <w:ind w:left="420"/>
        <w:jc w:val="left"/>
        <w:rPr>
          <w:rFonts w:hint="eastAsia"/>
          <w:color w:val="333333"/>
        </w:rPr>
      </w:pPr>
      <w:r>
        <w:rPr>
          <w:rFonts w:hint="eastAsia"/>
          <w:color w:val="800000"/>
        </w:rPr>
        <w:t>alert(box.run());</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输出属性和方法的值</w:t>
      </w:r>
    </w:p>
    <w:p w:rsidR="008F45A2" w:rsidRDefault="008F45A2" w:rsidP="008F45A2">
      <w:pPr>
        <w:ind w:left="420"/>
        <w:jc w:val="left"/>
        <w:rPr>
          <w:rFonts w:hint="eastAsia"/>
          <w:color w:val="333333"/>
        </w:rPr>
      </w:pPr>
    </w:p>
    <w:p w:rsidR="008F45A2" w:rsidRDefault="008F45A2" w:rsidP="008F45A2">
      <w:pPr>
        <w:ind w:firstLine="420"/>
        <w:jc w:val="left"/>
        <w:rPr>
          <w:rFonts w:hint="eastAsia"/>
          <w:color w:val="333333"/>
        </w:rPr>
      </w:pPr>
      <w:r>
        <w:rPr>
          <w:rFonts w:hint="eastAsia"/>
          <w:color w:val="333333"/>
        </w:rPr>
        <w:t>上面创建了一个对象，并且创建属性和方法，在</w:t>
      </w:r>
      <w:r>
        <w:rPr>
          <w:rFonts w:hint="eastAsia"/>
          <w:color w:val="333333"/>
        </w:rPr>
        <w:t>run()</w:t>
      </w:r>
      <w:r>
        <w:rPr>
          <w:rFonts w:hint="eastAsia"/>
          <w:color w:val="333333"/>
        </w:rPr>
        <w:t>方法里的</w:t>
      </w:r>
      <w:r>
        <w:rPr>
          <w:rFonts w:hint="eastAsia"/>
          <w:color w:val="333333"/>
        </w:rPr>
        <w:t>this</w:t>
      </w:r>
      <w:r>
        <w:rPr>
          <w:rFonts w:hint="eastAsia"/>
          <w:color w:val="333333"/>
        </w:rPr>
        <w:t>，就是代表</w:t>
      </w:r>
      <w:r>
        <w:rPr>
          <w:rFonts w:hint="eastAsia"/>
          <w:color w:val="333333"/>
        </w:rPr>
        <w:t>box</w:t>
      </w:r>
      <w:r>
        <w:rPr>
          <w:rFonts w:hint="eastAsia"/>
          <w:color w:val="333333"/>
        </w:rPr>
        <w:t>对象本身。这种是</w:t>
      </w:r>
      <w:r>
        <w:rPr>
          <w:rFonts w:hint="eastAsia"/>
          <w:color w:val="333333"/>
        </w:rPr>
        <w:t>JavaScript</w:t>
      </w:r>
      <w:r>
        <w:rPr>
          <w:rFonts w:hint="eastAsia"/>
          <w:color w:val="333333"/>
        </w:rPr>
        <w:t>创建对象最基本的方法，但有个缺点，想创建一个类似的对象，就会产生大量的代码。</w:t>
      </w:r>
    </w:p>
    <w:p w:rsidR="008F45A2" w:rsidRDefault="008F45A2" w:rsidP="008F45A2">
      <w:pPr>
        <w:ind w:left="420"/>
        <w:jc w:val="left"/>
        <w:rPr>
          <w:rFonts w:hint="eastAsia"/>
          <w:color w:val="333333"/>
        </w:rPr>
      </w:pPr>
      <w:r>
        <w:rPr>
          <w:rFonts w:hint="eastAsia"/>
          <w:color w:val="800000"/>
        </w:rPr>
        <w:t>var box2 = box;</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得到</w:t>
      </w:r>
      <w:r>
        <w:rPr>
          <w:rFonts w:hint="eastAsia"/>
          <w:color w:val="333333"/>
        </w:rPr>
        <w:t>box</w:t>
      </w:r>
      <w:r>
        <w:rPr>
          <w:rFonts w:hint="eastAsia"/>
          <w:color w:val="333333"/>
        </w:rPr>
        <w:t>的引用</w:t>
      </w:r>
    </w:p>
    <w:p w:rsidR="008F45A2" w:rsidRDefault="008F45A2" w:rsidP="008F45A2">
      <w:pPr>
        <w:ind w:left="420"/>
        <w:jc w:val="left"/>
        <w:rPr>
          <w:rFonts w:hint="eastAsia"/>
          <w:color w:val="333333"/>
        </w:rPr>
      </w:pPr>
      <w:r>
        <w:rPr>
          <w:rFonts w:hint="eastAsia"/>
          <w:color w:val="800000"/>
        </w:rPr>
        <w:t>box2.name = 'Jack';</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直接改变了</w:t>
      </w:r>
      <w:r>
        <w:rPr>
          <w:rFonts w:hint="eastAsia"/>
          <w:color w:val="333333"/>
        </w:rPr>
        <w:t>name</w:t>
      </w:r>
      <w:r>
        <w:rPr>
          <w:rFonts w:hint="eastAsia"/>
          <w:color w:val="333333"/>
        </w:rPr>
        <w:t>属性</w:t>
      </w:r>
    </w:p>
    <w:p w:rsidR="008F45A2" w:rsidRDefault="008F45A2" w:rsidP="008F45A2">
      <w:pPr>
        <w:ind w:left="420"/>
        <w:jc w:val="left"/>
        <w:rPr>
          <w:rFonts w:hint="eastAsia"/>
          <w:color w:val="333333"/>
        </w:rPr>
      </w:pPr>
      <w:r>
        <w:rPr>
          <w:rFonts w:hint="eastAsia"/>
          <w:color w:val="800000"/>
        </w:rPr>
        <w:t>alert(box2.run());</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用</w:t>
      </w:r>
      <w:r>
        <w:rPr>
          <w:rFonts w:hint="eastAsia"/>
          <w:color w:val="333333"/>
        </w:rPr>
        <w:t>box.run()</w:t>
      </w:r>
      <w:r>
        <w:rPr>
          <w:rFonts w:hint="eastAsia"/>
          <w:color w:val="333333"/>
        </w:rPr>
        <w:t>发现</w:t>
      </w:r>
      <w:r>
        <w:rPr>
          <w:rFonts w:hint="eastAsia"/>
          <w:color w:val="333333"/>
        </w:rPr>
        <w:t>name</w:t>
      </w:r>
      <w:r>
        <w:rPr>
          <w:rFonts w:hint="eastAsia"/>
          <w:color w:val="333333"/>
        </w:rPr>
        <w:t>也改变了</w:t>
      </w:r>
    </w:p>
    <w:p w:rsidR="008F45A2" w:rsidRDefault="008F45A2" w:rsidP="008F45A2">
      <w:pPr>
        <w:ind w:left="420"/>
        <w:jc w:val="left"/>
        <w:rPr>
          <w:rFonts w:hint="eastAsia"/>
          <w:color w:val="333333"/>
        </w:rPr>
      </w:pPr>
    </w:p>
    <w:p w:rsidR="008F45A2" w:rsidRDefault="008F45A2" w:rsidP="008F45A2">
      <w:pPr>
        <w:ind w:left="420"/>
        <w:jc w:val="left"/>
        <w:rPr>
          <w:rFonts w:hint="eastAsia"/>
          <w:color w:val="333333"/>
        </w:rPr>
      </w:pPr>
      <w:r>
        <w:rPr>
          <w:rFonts w:hint="eastAsia"/>
          <w:color w:val="800000"/>
        </w:rPr>
        <w:t>var box2 = new Object();</w:t>
      </w:r>
    </w:p>
    <w:p w:rsidR="008F45A2" w:rsidRDefault="008F45A2" w:rsidP="008F45A2">
      <w:pPr>
        <w:ind w:left="420"/>
        <w:jc w:val="left"/>
        <w:rPr>
          <w:rFonts w:hint="eastAsia"/>
          <w:color w:val="333333"/>
        </w:rPr>
      </w:pPr>
      <w:r>
        <w:rPr>
          <w:rFonts w:hint="eastAsia"/>
          <w:color w:val="800000"/>
        </w:rPr>
        <w:t>box2.name = 'Jack';</w:t>
      </w:r>
    </w:p>
    <w:p w:rsidR="008F45A2" w:rsidRDefault="008F45A2" w:rsidP="008F45A2">
      <w:pPr>
        <w:ind w:firstLine="420"/>
        <w:jc w:val="left"/>
        <w:rPr>
          <w:rFonts w:hint="eastAsia"/>
          <w:color w:val="333333"/>
        </w:rPr>
      </w:pPr>
      <w:r>
        <w:rPr>
          <w:rFonts w:hint="eastAsia"/>
          <w:color w:val="800000"/>
        </w:rPr>
        <w:t>box2.age = 200;</w:t>
      </w:r>
    </w:p>
    <w:p w:rsidR="008F45A2" w:rsidRDefault="008F45A2" w:rsidP="008F45A2">
      <w:pPr>
        <w:ind w:firstLine="420"/>
        <w:jc w:val="left"/>
        <w:rPr>
          <w:rFonts w:hint="eastAsia"/>
          <w:color w:val="333333"/>
        </w:rPr>
      </w:pPr>
      <w:r>
        <w:rPr>
          <w:rFonts w:hint="eastAsia"/>
          <w:color w:val="800000"/>
        </w:rPr>
        <w:t>box2.run = function () {</w:t>
      </w:r>
    </w:p>
    <w:p w:rsidR="008F45A2" w:rsidRDefault="008F45A2" w:rsidP="008F45A2">
      <w:pPr>
        <w:ind w:firstLine="420"/>
        <w:jc w:val="left"/>
        <w:rPr>
          <w:rFonts w:hint="eastAsia"/>
          <w:color w:val="333333"/>
        </w:rPr>
      </w:pP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r>
        <w:rPr>
          <w:rFonts w:hint="eastAsia"/>
          <w:color w:val="800000"/>
        </w:rPr>
        <w:t>alert(box2.run());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这样才避免和</w:t>
      </w:r>
      <w:r>
        <w:rPr>
          <w:rFonts w:hint="eastAsia"/>
          <w:color w:val="333333"/>
        </w:rPr>
        <w:t>box</w:t>
      </w:r>
      <w:r>
        <w:rPr>
          <w:rFonts w:hint="eastAsia"/>
          <w:color w:val="333333"/>
        </w:rPr>
        <w:t>混淆，从而保持独立</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为了解决多个类似对象声明的问题，我们可以使用一种叫做</w:t>
      </w:r>
      <w:r>
        <w:rPr>
          <w:rFonts w:hint="eastAsia"/>
          <w:b/>
          <w:bCs/>
          <w:color w:val="333333"/>
        </w:rPr>
        <w:t>工厂模式</w:t>
      </w:r>
      <w:r>
        <w:rPr>
          <w:rFonts w:hint="eastAsia"/>
          <w:color w:val="333333"/>
        </w:rPr>
        <w:t>的方法，这种方法就是为了解决实例化对象产生大量重复的问题。</w:t>
      </w:r>
    </w:p>
    <w:p w:rsidR="008F45A2" w:rsidRDefault="008F45A2" w:rsidP="008F45A2">
      <w:pPr>
        <w:ind w:firstLine="420"/>
        <w:jc w:val="left"/>
        <w:rPr>
          <w:rFonts w:hint="eastAsia"/>
          <w:color w:val="333333"/>
        </w:rPr>
      </w:pPr>
      <w:r>
        <w:rPr>
          <w:rFonts w:hint="eastAsia"/>
          <w:color w:val="800000"/>
        </w:rPr>
        <w:lastRenderedPageBreak/>
        <w:t>function createObject(name, age) {</w:t>
      </w:r>
      <w:r>
        <w:rPr>
          <w:rFonts w:hint="eastAsia"/>
          <w:color w:val="800000"/>
        </w:rPr>
        <w:tab/>
      </w:r>
      <w:r>
        <w:rPr>
          <w:rFonts w:hint="eastAsia"/>
          <w:color w:val="333333"/>
        </w:rPr>
        <w:tab/>
        <w:t>//</w:t>
      </w:r>
      <w:r>
        <w:rPr>
          <w:rFonts w:hint="eastAsia"/>
          <w:color w:val="333333"/>
        </w:rPr>
        <w:t>集中实例化的函数</w:t>
      </w:r>
    </w:p>
    <w:p w:rsidR="008F45A2" w:rsidRDefault="008F45A2" w:rsidP="008F45A2">
      <w:pPr>
        <w:ind w:firstLine="420"/>
        <w:jc w:val="left"/>
        <w:rPr>
          <w:rFonts w:hint="eastAsia"/>
          <w:color w:val="333333"/>
        </w:rPr>
      </w:pPr>
      <w:r>
        <w:rPr>
          <w:rFonts w:hint="eastAsia"/>
          <w:color w:val="800000"/>
        </w:rPr>
        <w:tab/>
        <w:t>var obj = new Object();</w:t>
      </w:r>
    </w:p>
    <w:p w:rsidR="008F45A2" w:rsidRDefault="008F45A2" w:rsidP="008F45A2">
      <w:pPr>
        <w:ind w:firstLine="420"/>
        <w:jc w:val="left"/>
        <w:rPr>
          <w:rFonts w:hint="eastAsia"/>
          <w:color w:val="333333"/>
        </w:rPr>
      </w:pPr>
      <w:r>
        <w:rPr>
          <w:rFonts w:hint="eastAsia"/>
          <w:color w:val="800000"/>
        </w:rPr>
        <w:tab/>
        <w:t>obj.name = name;</w:t>
      </w:r>
    </w:p>
    <w:p w:rsidR="008F45A2" w:rsidRDefault="008F45A2" w:rsidP="008F45A2">
      <w:pPr>
        <w:ind w:firstLine="420"/>
        <w:jc w:val="left"/>
        <w:rPr>
          <w:rFonts w:hint="eastAsia"/>
          <w:color w:val="333333"/>
        </w:rPr>
      </w:pPr>
      <w:r>
        <w:rPr>
          <w:rFonts w:hint="eastAsia"/>
          <w:color w:val="800000"/>
        </w:rPr>
        <w:tab/>
        <w:t>obj.age = age;</w:t>
      </w:r>
    </w:p>
    <w:p w:rsidR="008F45A2" w:rsidRDefault="008F45A2" w:rsidP="008F45A2">
      <w:pPr>
        <w:ind w:firstLine="420"/>
        <w:jc w:val="left"/>
        <w:rPr>
          <w:rFonts w:hint="eastAsia"/>
          <w:color w:val="333333"/>
        </w:rPr>
      </w:pPr>
      <w:r>
        <w:rPr>
          <w:rFonts w:hint="eastAsia"/>
          <w:color w:val="800000"/>
        </w:rPr>
        <w:tab/>
        <w:t>obj.run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ab/>
        <w:t>return obj;</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box1 = createObject('Lee', 100);</w:t>
      </w:r>
      <w:r>
        <w:rPr>
          <w:rFonts w:hint="eastAsia"/>
          <w:color w:val="800000"/>
        </w:rPr>
        <w:tab/>
      </w:r>
      <w:r>
        <w:rPr>
          <w:rFonts w:hint="eastAsia"/>
          <w:color w:val="333333"/>
        </w:rPr>
        <w:tab/>
        <w:t>//</w:t>
      </w:r>
      <w:r>
        <w:rPr>
          <w:rFonts w:hint="eastAsia"/>
          <w:color w:val="333333"/>
        </w:rPr>
        <w:t>第一个实例</w:t>
      </w:r>
    </w:p>
    <w:p w:rsidR="008F45A2" w:rsidRDefault="008F45A2" w:rsidP="008F45A2">
      <w:pPr>
        <w:ind w:firstLine="420"/>
        <w:jc w:val="left"/>
        <w:rPr>
          <w:rFonts w:hint="eastAsia"/>
          <w:color w:val="333333"/>
        </w:rPr>
      </w:pPr>
      <w:r>
        <w:rPr>
          <w:rFonts w:hint="eastAsia"/>
          <w:color w:val="800000"/>
        </w:rPr>
        <w:t>var box2 = createObject('Jack', 200);</w:t>
      </w:r>
      <w:r>
        <w:rPr>
          <w:rFonts w:hint="eastAsia"/>
          <w:color w:val="333333"/>
        </w:rPr>
        <w:tab/>
      </w:r>
      <w:r>
        <w:rPr>
          <w:rFonts w:hint="eastAsia"/>
          <w:color w:val="333333"/>
        </w:rPr>
        <w:tab/>
        <w:t>//</w:t>
      </w:r>
      <w:r>
        <w:rPr>
          <w:rFonts w:hint="eastAsia"/>
          <w:color w:val="333333"/>
        </w:rPr>
        <w:t>第二个实例</w:t>
      </w:r>
    </w:p>
    <w:p w:rsidR="008F45A2" w:rsidRDefault="008F45A2" w:rsidP="008F45A2">
      <w:pPr>
        <w:ind w:firstLine="420"/>
        <w:jc w:val="left"/>
        <w:rPr>
          <w:rFonts w:hint="eastAsia"/>
          <w:color w:val="333333"/>
        </w:rPr>
      </w:pPr>
      <w:r>
        <w:rPr>
          <w:rFonts w:hint="eastAsia"/>
          <w:color w:val="800000"/>
        </w:rPr>
        <w:t>alert(box1.run());</w:t>
      </w:r>
    </w:p>
    <w:p w:rsidR="008F45A2" w:rsidRDefault="008F45A2" w:rsidP="008F45A2">
      <w:pPr>
        <w:ind w:firstLine="420"/>
        <w:jc w:val="left"/>
        <w:rPr>
          <w:rFonts w:hint="eastAsia"/>
          <w:color w:val="333333"/>
        </w:rPr>
      </w:pPr>
      <w:r>
        <w:rPr>
          <w:rFonts w:hint="eastAsia"/>
          <w:color w:val="800000"/>
        </w:rPr>
        <w:t>alert(box2.run());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保持独立</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工厂模式解决了重复实例化的问题，但还有一个问题，那就是识别问题，因为根本无法搞清楚他们到底是哪个对象的实例。</w:t>
      </w:r>
    </w:p>
    <w:p w:rsidR="008F45A2" w:rsidRDefault="008F45A2" w:rsidP="008F45A2">
      <w:pPr>
        <w:ind w:firstLine="420"/>
        <w:jc w:val="left"/>
        <w:rPr>
          <w:rFonts w:hint="eastAsia"/>
          <w:color w:val="333333"/>
        </w:rPr>
      </w:pPr>
      <w:r>
        <w:rPr>
          <w:rFonts w:hint="eastAsia"/>
          <w:color w:val="800000"/>
        </w:rPr>
        <w:t>alert(typeof box1);</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//Object</w:t>
      </w:r>
    </w:p>
    <w:p w:rsidR="008F45A2" w:rsidRDefault="008F45A2" w:rsidP="008F45A2">
      <w:pPr>
        <w:ind w:firstLine="420"/>
        <w:jc w:val="left"/>
        <w:rPr>
          <w:rFonts w:hint="eastAsia"/>
          <w:color w:val="333333"/>
        </w:rPr>
      </w:pPr>
      <w:r>
        <w:rPr>
          <w:rFonts w:hint="eastAsia"/>
          <w:color w:val="800000"/>
        </w:rPr>
        <w:t>alert(box1 instanceof Object);</w:t>
      </w:r>
      <w:r>
        <w:rPr>
          <w:rFonts w:hint="eastAsia"/>
          <w:color w:val="800000"/>
        </w:rPr>
        <w:tab/>
      </w:r>
      <w:r>
        <w:rPr>
          <w:rFonts w:hint="eastAsia"/>
          <w:color w:val="333333"/>
        </w:rPr>
        <w:tab/>
      </w:r>
      <w:r>
        <w:rPr>
          <w:rFonts w:hint="eastAsia"/>
          <w:color w:val="333333"/>
        </w:rPr>
        <w:tab/>
      </w:r>
      <w:r>
        <w:rPr>
          <w:rFonts w:hint="eastAsia"/>
          <w:color w:val="333333"/>
        </w:rPr>
        <w:tab/>
        <w:t>//true</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ECMAScript</w:t>
      </w:r>
      <w:r>
        <w:rPr>
          <w:rFonts w:hint="eastAsia"/>
          <w:color w:val="333333"/>
        </w:rPr>
        <w:t>中可以采用</w:t>
      </w:r>
      <w:r>
        <w:rPr>
          <w:rFonts w:hint="eastAsia"/>
          <w:b/>
          <w:bCs/>
          <w:color w:val="333333"/>
        </w:rPr>
        <w:t>构造函数</w:t>
      </w:r>
      <w:r>
        <w:rPr>
          <w:rFonts w:hint="eastAsia"/>
          <w:color w:val="333333"/>
        </w:rPr>
        <w:t>(</w:t>
      </w:r>
      <w:r>
        <w:rPr>
          <w:rFonts w:hint="eastAsia"/>
          <w:color w:val="333333"/>
        </w:rPr>
        <w:t>构造方法</w:t>
      </w:r>
      <w:r>
        <w:rPr>
          <w:rFonts w:hint="eastAsia"/>
          <w:color w:val="333333"/>
        </w:rPr>
        <w:t>)</w:t>
      </w:r>
      <w:r>
        <w:rPr>
          <w:rFonts w:hint="eastAsia"/>
          <w:color w:val="333333"/>
        </w:rPr>
        <w:t>可用来创建特定的对象。类型于</w:t>
      </w:r>
      <w:r>
        <w:rPr>
          <w:rFonts w:hint="eastAsia"/>
          <w:color w:val="333333"/>
        </w:rPr>
        <w:t>Object</w:t>
      </w:r>
      <w:r>
        <w:rPr>
          <w:rFonts w:hint="eastAsia"/>
          <w:color w:val="333333"/>
        </w:rPr>
        <w:t>对象。</w:t>
      </w:r>
    </w:p>
    <w:p w:rsidR="008F45A2" w:rsidRDefault="008F45A2" w:rsidP="008F45A2">
      <w:pPr>
        <w:ind w:firstLine="420"/>
        <w:jc w:val="left"/>
        <w:rPr>
          <w:rFonts w:hint="eastAsia"/>
          <w:color w:val="333333"/>
        </w:rPr>
      </w:pPr>
      <w:r>
        <w:rPr>
          <w:rFonts w:hint="eastAsia"/>
          <w:color w:val="800000"/>
        </w:rPr>
        <w:t>function Box(name, age) {</w:t>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构造函数模式</w:t>
      </w:r>
    </w:p>
    <w:p w:rsidR="008F45A2" w:rsidRDefault="008F45A2" w:rsidP="008F45A2">
      <w:pPr>
        <w:ind w:firstLine="420"/>
        <w:jc w:val="left"/>
        <w:rPr>
          <w:rFonts w:hint="eastAsia"/>
          <w:color w:val="333333"/>
        </w:rPr>
      </w:pPr>
      <w:r>
        <w:rPr>
          <w:rFonts w:hint="eastAsia"/>
          <w:color w:val="800000"/>
        </w:rPr>
        <w:tab/>
        <w:t>this.name = name;</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800000"/>
        </w:rPr>
      </w:pPr>
      <w:r>
        <w:rPr>
          <w:rFonts w:hint="eastAsia"/>
          <w:color w:val="800000"/>
        </w:rPr>
        <w:tab/>
        <w:t>this.run = function () {</w:t>
      </w:r>
    </w:p>
    <w:p w:rsidR="008F45A2" w:rsidRDefault="008F45A2" w:rsidP="008F45A2">
      <w:pPr>
        <w:ind w:firstLine="420"/>
        <w:jc w:val="left"/>
        <w:rPr>
          <w:rFonts w:hint="eastAsia"/>
          <w:color w:val="800000"/>
        </w:rPr>
      </w:pPr>
      <w:r>
        <w:rPr>
          <w:rFonts w:hint="eastAsia"/>
          <w:color w:val="800000"/>
        </w:rPr>
        <w:tab/>
      </w: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box1 = new Box('Lee', 100);</w:t>
      </w:r>
      <w:r>
        <w:rPr>
          <w:rFonts w:hint="eastAsia"/>
          <w:color w:val="800000"/>
        </w:rPr>
        <w:tab/>
      </w:r>
      <w:r>
        <w:rPr>
          <w:rFonts w:hint="eastAsia"/>
          <w:color w:val="333333"/>
        </w:rPr>
        <w:tab/>
      </w:r>
      <w:r>
        <w:rPr>
          <w:rFonts w:hint="eastAsia"/>
          <w:color w:val="333333"/>
        </w:rPr>
        <w:tab/>
        <w:t>//new Box()</w:t>
      </w:r>
      <w:r>
        <w:rPr>
          <w:rFonts w:hint="eastAsia"/>
          <w:color w:val="333333"/>
        </w:rPr>
        <w:t>即可</w:t>
      </w:r>
    </w:p>
    <w:p w:rsidR="008F45A2" w:rsidRDefault="008F45A2" w:rsidP="008F45A2">
      <w:pPr>
        <w:ind w:firstLine="420"/>
        <w:jc w:val="left"/>
        <w:rPr>
          <w:rFonts w:hint="eastAsia"/>
          <w:color w:val="333333"/>
        </w:rPr>
      </w:pPr>
      <w:r>
        <w:rPr>
          <w:rFonts w:hint="eastAsia"/>
          <w:color w:val="800000"/>
        </w:rPr>
        <w:t>var box2 = new Box('Jack', 200);</w:t>
      </w:r>
    </w:p>
    <w:p w:rsidR="008F45A2" w:rsidRDefault="008F45A2" w:rsidP="008F45A2">
      <w:pPr>
        <w:ind w:firstLine="420"/>
        <w:jc w:val="left"/>
        <w:rPr>
          <w:rFonts w:hint="eastAsia"/>
          <w:color w:val="333333"/>
        </w:rPr>
      </w:pPr>
      <w:r>
        <w:rPr>
          <w:rFonts w:hint="eastAsia"/>
          <w:color w:val="800000"/>
        </w:rPr>
        <w:t>alert(box1.run());</w:t>
      </w:r>
    </w:p>
    <w:p w:rsidR="008F45A2" w:rsidRDefault="008F45A2" w:rsidP="008F45A2">
      <w:pPr>
        <w:ind w:firstLine="420"/>
        <w:jc w:val="left"/>
        <w:rPr>
          <w:rFonts w:hint="eastAsia"/>
          <w:color w:val="333333"/>
        </w:rPr>
      </w:pPr>
      <w:r>
        <w:rPr>
          <w:rFonts w:hint="eastAsia"/>
          <w:color w:val="800000"/>
        </w:rPr>
        <w:t>alert(box1 instanceof Box);</w:t>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很清晰的识别他从属于</w:t>
      </w:r>
      <w:r>
        <w:rPr>
          <w:rFonts w:hint="eastAsia"/>
          <w:color w:val="333333"/>
        </w:rPr>
        <w:t>Box</w:t>
      </w:r>
    </w:p>
    <w:p w:rsidR="008F45A2" w:rsidRDefault="008F45A2" w:rsidP="008F45A2">
      <w:pPr>
        <w:ind w:left="420" w:firstLine="420"/>
        <w:jc w:val="left"/>
        <w:rPr>
          <w:rFonts w:hint="eastAsia"/>
          <w:color w:val="333333"/>
        </w:rPr>
      </w:pP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使用构造函数的方法，即解决了重复实例化的问题，又解决了对象识别的问题，但问题是，这里并没有</w:t>
      </w:r>
      <w:r>
        <w:rPr>
          <w:rFonts w:hint="eastAsia"/>
          <w:color w:val="333333"/>
        </w:rPr>
        <w:t>new Object()</w:t>
      </w:r>
      <w:r>
        <w:rPr>
          <w:rFonts w:hint="eastAsia"/>
          <w:color w:val="333333"/>
        </w:rPr>
        <w:t>，为什么可以实例化</w:t>
      </w:r>
      <w:r>
        <w:rPr>
          <w:rFonts w:hint="eastAsia"/>
          <w:color w:val="333333"/>
        </w:rPr>
        <w:t>Box()</w:t>
      </w:r>
      <w:r>
        <w:rPr>
          <w:rFonts w:hint="eastAsia"/>
          <w:color w:val="333333"/>
        </w:rPr>
        <w:t>，这个是哪里来的呢？</w:t>
      </w:r>
    </w:p>
    <w:p w:rsidR="008F45A2" w:rsidRDefault="008F45A2" w:rsidP="008F45A2">
      <w:pPr>
        <w:ind w:firstLine="420"/>
        <w:jc w:val="left"/>
        <w:rPr>
          <w:rFonts w:hint="eastAsia"/>
          <w:color w:val="333333"/>
        </w:rPr>
      </w:pPr>
      <w:r>
        <w:rPr>
          <w:rFonts w:hint="eastAsia"/>
          <w:color w:val="333333"/>
        </w:rPr>
        <w:t>使用了构造函数的方法，和使用工厂模式的方法他们不同之处如下：</w:t>
      </w:r>
    </w:p>
    <w:p w:rsidR="008F45A2" w:rsidRDefault="008F45A2" w:rsidP="008F45A2">
      <w:pPr>
        <w:numPr>
          <w:ilvl w:val="0"/>
          <w:numId w:val="4"/>
        </w:numPr>
        <w:ind w:firstLine="420"/>
        <w:jc w:val="left"/>
        <w:rPr>
          <w:rFonts w:hint="eastAsia"/>
          <w:color w:val="333333"/>
        </w:rPr>
      </w:pPr>
      <w:r>
        <w:rPr>
          <w:rFonts w:hint="eastAsia"/>
          <w:color w:val="333333"/>
        </w:rPr>
        <w:t>构造函数方法没有显示的创建对象</w:t>
      </w:r>
      <w:r>
        <w:rPr>
          <w:rFonts w:hint="eastAsia"/>
          <w:color w:val="333333"/>
        </w:rPr>
        <w:t>(new Object())</w:t>
      </w:r>
      <w:r>
        <w:rPr>
          <w:rFonts w:hint="eastAsia"/>
          <w:color w:val="333333"/>
        </w:rPr>
        <w:t>；</w:t>
      </w:r>
    </w:p>
    <w:p w:rsidR="008F45A2" w:rsidRDefault="008F45A2" w:rsidP="008F45A2">
      <w:pPr>
        <w:numPr>
          <w:ilvl w:val="0"/>
          <w:numId w:val="4"/>
        </w:numPr>
        <w:ind w:firstLine="420"/>
        <w:jc w:val="left"/>
        <w:rPr>
          <w:rFonts w:hint="eastAsia"/>
          <w:color w:val="333333"/>
        </w:rPr>
      </w:pPr>
      <w:r>
        <w:rPr>
          <w:rFonts w:hint="eastAsia"/>
          <w:color w:val="333333"/>
        </w:rPr>
        <w:t>直接将属性和方法赋值给</w:t>
      </w:r>
      <w:r>
        <w:rPr>
          <w:rFonts w:hint="eastAsia"/>
          <w:color w:val="333333"/>
        </w:rPr>
        <w:t>this</w:t>
      </w:r>
      <w:r>
        <w:rPr>
          <w:rFonts w:hint="eastAsia"/>
          <w:color w:val="333333"/>
        </w:rPr>
        <w:t>对象；</w:t>
      </w:r>
    </w:p>
    <w:p w:rsidR="008F45A2" w:rsidRDefault="008F45A2" w:rsidP="008F45A2">
      <w:pPr>
        <w:numPr>
          <w:ilvl w:val="0"/>
          <w:numId w:val="4"/>
        </w:numPr>
        <w:ind w:firstLine="420"/>
        <w:jc w:val="left"/>
        <w:rPr>
          <w:rFonts w:hint="eastAsia"/>
          <w:color w:val="333333"/>
        </w:rPr>
      </w:pPr>
      <w:r>
        <w:rPr>
          <w:rFonts w:hint="eastAsia"/>
          <w:color w:val="333333"/>
        </w:rPr>
        <w:t>没有</w:t>
      </w:r>
      <w:r>
        <w:rPr>
          <w:rFonts w:hint="eastAsia"/>
          <w:color w:val="333333"/>
        </w:rPr>
        <w:t>renturn</w:t>
      </w:r>
      <w:r>
        <w:rPr>
          <w:rFonts w:hint="eastAsia"/>
          <w:color w:val="333333"/>
        </w:rPr>
        <w:t>语句。</w:t>
      </w:r>
    </w:p>
    <w:p w:rsidR="008F45A2" w:rsidRDefault="008F45A2" w:rsidP="008F45A2">
      <w:pPr>
        <w:jc w:val="left"/>
        <w:rPr>
          <w:rFonts w:hint="eastAsia"/>
          <w:color w:val="333333"/>
        </w:rPr>
      </w:pPr>
    </w:p>
    <w:p w:rsidR="008F45A2" w:rsidRDefault="008F45A2" w:rsidP="008F45A2">
      <w:pPr>
        <w:ind w:firstLine="420"/>
        <w:jc w:val="left"/>
        <w:rPr>
          <w:rFonts w:hint="eastAsia"/>
          <w:color w:val="333333"/>
        </w:rPr>
      </w:pPr>
      <w:r>
        <w:rPr>
          <w:rFonts w:hint="eastAsia"/>
          <w:color w:val="333333"/>
        </w:rPr>
        <w:t>构造函数的方法有一些规范：</w:t>
      </w:r>
    </w:p>
    <w:p w:rsidR="008F45A2" w:rsidRDefault="008F45A2" w:rsidP="008F45A2">
      <w:pPr>
        <w:ind w:firstLine="420"/>
        <w:jc w:val="left"/>
        <w:rPr>
          <w:rFonts w:hint="eastAsia"/>
          <w:color w:val="333333"/>
        </w:rPr>
      </w:pPr>
      <w:r>
        <w:rPr>
          <w:rFonts w:hint="eastAsia"/>
          <w:color w:val="333333"/>
        </w:rPr>
        <w:lastRenderedPageBreak/>
        <w:t>1.</w:t>
      </w:r>
      <w:r>
        <w:rPr>
          <w:rFonts w:hint="eastAsia"/>
          <w:color w:val="333333"/>
        </w:rPr>
        <w:t>函数名和实例化构造名相同且大写，</w:t>
      </w:r>
      <w:r>
        <w:rPr>
          <w:rFonts w:hint="eastAsia"/>
          <w:color w:val="333333"/>
        </w:rPr>
        <w:t>(PS</w:t>
      </w:r>
      <w:r>
        <w:rPr>
          <w:rFonts w:hint="eastAsia"/>
          <w:color w:val="333333"/>
        </w:rPr>
        <w:t>：非强制，但这么写有助于区分构造函数和普通函数</w:t>
      </w:r>
      <w:r>
        <w:rPr>
          <w:rFonts w:hint="eastAsia"/>
          <w:color w:val="333333"/>
        </w:rPr>
        <w:t>)</w:t>
      </w:r>
      <w:r>
        <w:rPr>
          <w:rFonts w:hint="eastAsia"/>
          <w:color w:val="333333"/>
        </w:rPr>
        <w:t>；</w:t>
      </w:r>
    </w:p>
    <w:p w:rsidR="008F45A2" w:rsidRDefault="008F45A2" w:rsidP="008F45A2">
      <w:pPr>
        <w:ind w:firstLine="420"/>
        <w:jc w:val="left"/>
        <w:rPr>
          <w:rFonts w:hint="eastAsia"/>
          <w:color w:val="333333"/>
        </w:rPr>
      </w:pPr>
      <w:r>
        <w:rPr>
          <w:rFonts w:hint="eastAsia"/>
          <w:color w:val="333333"/>
        </w:rPr>
        <w:t>2.</w:t>
      </w:r>
      <w:r>
        <w:rPr>
          <w:rFonts w:hint="eastAsia"/>
          <w:color w:val="333333"/>
        </w:rPr>
        <w:t>通过构造函数创建对象，必须使用</w:t>
      </w:r>
      <w:r>
        <w:rPr>
          <w:rFonts w:hint="eastAsia"/>
          <w:color w:val="333333"/>
        </w:rPr>
        <w:t>new</w:t>
      </w:r>
      <w:r>
        <w:rPr>
          <w:rFonts w:hint="eastAsia"/>
          <w:color w:val="333333"/>
        </w:rPr>
        <w:t>运算符。</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既然通过构造函数可以创建对象，那么这个对象是哪里来的，</w:t>
      </w:r>
      <w:r>
        <w:rPr>
          <w:rFonts w:hint="eastAsia"/>
          <w:color w:val="333333"/>
        </w:rPr>
        <w:t>new Object()</w:t>
      </w:r>
      <w:r>
        <w:rPr>
          <w:rFonts w:hint="eastAsia"/>
          <w:color w:val="333333"/>
        </w:rPr>
        <w:t>在什么地方执行了？执行的过程如下：</w:t>
      </w:r>
    </w:p>
    <w:p w:rsidR="008F45A2" w:rsidRDefault="008F45A2" w:rsidP="008F45A2">
      <w:pPr>
        <w:numPr>
          <w:ilvl w:val="0"/>
          <w:numId w:val="5"/>
        </w:numPr>
        <w:ind w:firstLine="420"/>
        <w:jc w:val="left"/>
        <w:rPr>
          <w:rFonts w:hint="eastAsia"/>
          <w:color w:val="333333"/>
        </w:rPr>
      </w:pPr>
      <w:r>
        <w:rPr>
          <w:rFonts w:hint="eastAsia"/>
          <w:color w:val="333333"/>
        </w:rPr>
        <w:t>当使用了构造函数，并且</w:t>
      </w:r>
      <w:r>
        <w:rPr>
          <w:rFonts w:hint="eastAsia"/>
          <w:color w:val="333333"/>
        </w:rPr>
        <w:t xml:space="preserve">new </w:t>
      </w:r>
      <w:r>
        <w:rPr>
          <w:rFonts w:hint="eastAsia"/>
          <w:color w:val="333333"/>
        </w:rPr>
        <w:t>构造函数</w:t>
      </w:r>
      <w:r>
        <w:rPr>
          <w:rFonts w:hint="eastAsia"/>
          <w:color w:val="333333"/>
        </w:rPr>
        <w:t>()</w:t>
      </w:r>
      <w:r>
        <w:rPr>
          <w:rFonts w:hint="eastAsia"/>
          <w:color w:val="333333"/>
        </w:rPr>
        <w:t>，那么就后台执行了</w:t>
      </w:r>
      <w:r>
        <w:rPr>
          <w:rFonts w:hint="eastAsia"/>
          <w:color w:val="333333"/>
        </w:rPr>
        <w:t>new Object()</w:t>
      </w:r>
      <w:r>
        <w:rPr>
          <w:rFonts w:hint="eastAsia"/>
          <w:color w:val="333333"/>
        </w:rPr>
        <w:t>；</w:t>
      </w:r>
    </w:p>
    <w:p w:rsidR="008F45A2" w:rsidRDefault="008F45A2" w:rsidP="008F45A2">
      <w:pPr>
        <w:numPr>
          <w:ilvl w:val="0"/>
          <w:numId w:val="5"/>
        </w:numPr>
        <w:ind w:firstLine="420"/>
        <w:jc w:val="left"/>
        <w:rPr>
          <w:rFonts w:hint="eastAsia"/>
          <w:color w:val="333333"/>
        </w:rPr>
      </w:pPr>
      <w:r>
        <w:rPr>
          <w:rFonts w:hint="eastAsia"/>
          <w:color w:val="333333"/>
        </w:rPr>
        <w:t>将构造函数的作用域给新对象，</w:t>
      </w:r>
      <w:r>
        <w:rPr>
          <w:rFonts w:hint="eastAsia"/>
          <w:color w:val="333333"/>
        </w:rPr>
        <w:t>(</w:t>
      </w:r>
      <w:r>
        <w:rPr>
          <w:rFonts w:hint="eastAsia"/>
          <w:color w:val="333333"/>
        </w:rPr>
        <w:t>即</w:t>
      </w:r>
      <w:r>
        <w:rPr>
          <w:rFonts w:hint="eastAsia"/>
          <w:color w:val="333333"/>
        </w:rPr>
        <w:t>new Object()</w:t>
      </w:r>
      <w:r>
        <w:rPr>
          <w:rFonts w:hint="eastAsia"/>
          <w:color w:val="333333"/>
        </w:rPr>
        <w:t>创建出的对象</w:t>
      </w:r>
      <w:r>
        <w:rPr>
          <w:rFonts w:hint="eastAsia"/>
          <w:color w:val="333333"/>
        </w:rPr>
        <w:t>)</w:t>
      </w:r>
      <w:r>
        <w:rPr>
          <w:rFonts w:hint="eastAsia"/>
          <w:color w:val="333333"/>
        </w:rPr>
        <w:t>，而函数体内的</w:t>
      </w:r>
      <w:r>
        <w:rPr>
          <w:rFonts w:hint="eastAsia"/>
          <w:color w:val="333333"/>
        </w:rPr>
        <w:t>this</w:t>
      </w:r>
      <w:r>
        <w:rPr>
          <w:rFonts w:hint="eastAsia"/>
          <w:color w:val="333333"/>
        </w:rPr>
        <w:t>就代表</w:t>
      </w:r>
      <w:r>
        <w:rPr>
          <w:rFonts w:hint="eastAsia"/>
          <w:color w:val="333333"/>
        </w:rPr>
        <w:t>new Object()</w:t>
      </w:r>
      <w:r>
        <w:rPr>
          <w:rFonts w:hint="eastAsia"/>
          <w:color w:val="333333"/>
        </w:rPr>
        <w:t>出来的对象。</w:t>
      </w:r>
    </w:p>
    <w:p w:rsidR="008F45A2" w:rsidRDefault="008F45A2" w:rsidP="008F45A2">
      <w:pPr>
        <w:numPr>
          <w:ilvl w:val="0"/>
          <w:numId w:val="5"/>
        </w:numPr>
        <w:ind w:firstLine="420"/>
        <w:jc w:val="left"/>
        <w:rPr>
          <w:rFonts w:hint="eastAsia"/>
          <w:color w:val="333333"/>
        </w:rPr>
      </w:pPr>
      <w:r>
        <w:rPr>
          <w:rFonts w:hint="eastAsia"/>
          <w:color w:val="333333"/>
        </w:rPr>
        <w:t>执行构造函数内的代码；</w:t>
      </w:r>
    </w:p>
    <w:p w:rsidR="008F45A2" w:rsidRDefault="008F45A2" w:rsidP="008F45A2">
      <w:pPr>
        <w:numPr>
          <w:ilvl w:val="0"/>
          <w:numId w:val="5"/>
        </w:numPr>
        <w:ind w:firstLine="420"/>
        <w:jc w:val="left"/>
        <w:rPr>
          <w:rFonts w:hint="eastAsia"/>
          <w:color w:val="333333"/>
        </w:rPr>
      </w:pPr>
      <w:r>
        <w:rPr>
          <w:rFonts w:hint="eastAsia"/>
          <w:color w:val="333333"/>
        </w:rPr>
        <w:t>返回新对象</w:t>
      </w:r>
      <w:r>
        <w:rPr>
          <w:rFonts w:hint="eastAsia"/>
          <w:color w:val="333333"/>
        </w:rPr>
        <w:t>(</w:t>
      </w:r>
      <w:r>
        <w:rPr>
          <w:rFonts w:hint="eastAsia"/>
          <w:color w:val="333333"/>
        </w:rPr>
        <w:t>后台直接返回</w:t>
      </w:r>
      <w:r>
        <w:rPr>
          <w:rFonts w:hint="eastAsia"/>
          <w:color w:val="333333"/>
        </w:rPr>
        <w:t>)</w:t>
      </w:r>
      <w:r>
        <w:rPr>
          <w:rFonts w:hint="eastAsia"/>
          <w:color w:val="333333"/>
        </w:rPr>
        <w:t>。</w:t>
      </w:r>
    </w:p>
    <w:p w:rsidR="008F45A2" w:rsidRDefault="008F45A2" w:rsidP="008F45A2">
      <w:pPr>
        <w:jc w:val="left"/>
        <w:rPr>
          <w:rFonts w:hint="eastAsia"/>
          <w:color w:val="333333"/>
        </w:rPr>
      </w:pPr>
    </w:p>
    <w:p w:rsidR="008F45A2" w:rsidRDefault="008F45A2" w:rsidP="008F45A2">
      <w:pPr>
        <w:ind w:firstLine="420"/>
        <w:jc w:val="left"/>
        <w:rPr>
          <w:rFonts w:hint="eastAsia"/>
          <w:color w:val="333333"/>
        </w:rPr>
      </w:pPr>
      <w:r>
        <w:rPr>
          <w:rFonts w:hint="eastAsia"/>
          <w:color w:val="333333"/>
        </w:rPr>
        <w:t>关于</w:t>
      </w:r>
      <w:r>
        <w:rPr>
          <w:rFonts w:hint="eastAsia"/>
          <w:color w:val="333333"/>
        </w:rPr>
        <w:t>this</w:t>
      </w:r>
      <w:r>
        <w:rPr>
          <w:rFonts w:hint="eastAsia"/>
          <w:color w:val="333333"/>
        </w:rPr>
        <w:t>的使用，</w:t>
      </w:r>
      <w:r>
        <w:rPr>
          <w:rFonts w:hint="eastAsia"/>
          <w:color w:val="333333"/>
        </w:rPr>
        <w:t>this</w:t>
      </w:r>
      <w:r>
        <w:rPr>
          <w:rFonts w:hint="eastAsia"/>
          <w:color w:val="333333"/>
        </w:rPr>
        <w:t>其实就是代表当前作用域对象的引用。如果在全局范围</w:t>
      </w:r>
      <w:r>
        <w:rPr>
          <w:rFonts w:hint="eastAsia"/>
          <w:color w:val="333333"/>
        </w:rPr>
        <w:t>this</w:t>
      </w:r>
      <w:r>
        <w:rPr>
          <w:rFonts w:hint="eastAsia"/>
          <w:color w:val="333333"/>
        </w:rPr>
        <w:t>就代表</w:t>
      </w:r>
      <w:r>
        <w:rPr>
          <w:rFonts w:hint="eastAsia"/>
          <w:color w:val="333333"/>
        </w:rPr>
        <w:t>window</w:t>
      </w:r>
      <w:r>
        <w:rPr>
          <w:rFonts w:hint="eastAsia"/>
          <w:color w:val="333333"/>
        </w:rPr>
        <w:t>对象，如果在构造函数体内，就代表当前的构造函数所声明的对象。</w:t>
      </w:r>
    </w:p>
    <w:p w:rsidR="008F45A2" w:rsidRDefault="008F45A2" w:rsidP="008F45A2">
      <w:pPr>
        <w:ind w:firstLine="420"/>
        <w:jc w:val="left"/>
        <w:rPr>
          <w:rFonts w:hint="eastAsia"/>
          <w:color w:val="333333"/>
        </w:rPr>
      </w:pPr>
      <w:r>
        <w:rPr>
          <w:rFonts w:hint="eastAsia"/>
          <w:color w:val="800000"/>
        </w:rPr>
        <w:t>var box = 2;</w:t>
      </w:r>
    </w:p>
    <w:p w:rsidR="008F45A2" w:rsidRDefault="008F45A2" w:rsidP="008F45A2">
      <w:pPr>
        <w:ind w:firstLine="420"/>
        <w:jc w:val="left"/>
        <w:rPr>
          <w:rFonts w:hint="eastAsia"/>
          <w:color w:val="333333"/>
        </w:rPr>
      </w:pPr>
      <w:r>
        <w:rPr>
          <w:rFonts w:hint="eastAsia"/>
          <w:color w:val="800000"/>
        </w:rPr>
        <w:t>alert(this.box);</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全局，代表</w:t>
      </w:r>
      <w:r>
        <w:rPr>
          <w:rFonts w:hint="eastAsia"/>
          <w:color w:val="333333"/>
        </w:rPr>
        <w:t>window</w:t>
      </w:r>
    </w:p>
    <w:p w:rsidR="008F45A2" w:rsidRDefault="008F45A2" w:rsidP="008F45A2">
      <w:pPr>
        <w:jc w:val="left"/>
        <w:rPr>
          <w:rFonts w:hint="eastAsia"/>
          <w:color w:val="333333"/>
        </w:rPr>
      </w:pPr>
    </w:p>
    <w:p w:rsidR="008F45A2" w:rsidRDefault="008F45A2" w:rsidP="008F45A2">
      <w:pPr>
        <w:ind w:firstLine="420"/>
        <w:jc w:val="left"/>
        <w:rPr>
          <w:rFonts w:hint="eastAsia"/>
          <w:color w:val="333333"/>
        </w:rPr>
      </w:pPr>
      <w:r>
        <w:rPr>
          <w:rFonts w:hint="eastAsia"/>
          <w:color w:val="333333"/>
        </w:rPr>
        <w:t>构造函数和普通函数的唯一区别，就是他们调用的方式不同。只不过，构造函数也是函数，必须用</w:t>
      </w:r>
      <w:r>
        <w:rPr>
          <w:rFonts w:hint="eastAsia"/>
          <w:color w:val="333333"/>
        </w:rPr>
        <w:t>new</w:t>
      </w:r>
      <w:r>
        <w:rPr>
          <w:rFonts w:hint="eastAsia"/>
          <w:color w:val="333333"/>
        </w:rPr>
        <w:t>运算符来调用，否则就是普通函数。</w:t>
      </w:r>
    </w:p>
    <w:p w:rsidR="008F45A2" w:rsidRDefault="008F45A2" w:rsidP="008F45A2">
      <w:pPr>
        <w:ind w:firstLine="420"/>
        <w:jc w:val="left"/>
        <w:rPr>
          <w:rFonts w:hint="eastAsia"/>
          <w:color w:val="333333"/>
        </w:rPr>
      </w:pPr>
      <w:r>
        <w:rPr>
          <w:rFonts w:hint="eastAsia"/>
          <w:color w:val="800000"/>
        </w:rPr>
        <w:t>var box = new Box('Lee', 100);</w:t>
      </w:r>
      <w:r>
        <w:rPr>
          <w:rFonts w:hint="eastAsia"/>
          <w:color w:val="800000"/>
        </w:rPr>
        <w:tab/>
      </w:r>
      <w:r>
        <w:rPr>
          <w:rFonts w:hint="eastAsia"/>
          <w:color w:val="333333"/>
        </w:rPr>
        <w:tab/>
      </w:r>
      <w:r>
        <w:rPr>
          <w:rFonts w:hint="eastAsia"/>
          <w:color w:val="333333"/>
        </w:rPr>
        <w:tab/>
        <w:t>//</w:t>
      </w:r>
      <w:r>
        <w:rPr>
          <w:rFonts w:hint="eastAsia"/>
          <w:color w:val="333333"/>
        </w:rPr>
        <w:t>构造模式调用</w:t>
      </w:r>
    </w:p>
    <w:p w:rsidR="008F45A2" w:rsidRDefault="008F45A2" w:rsidP="008F45A2">
      <w:pPr>
        <w:ind w:firstLine="420"/>
        <w:jc w:val="left"/>
        <w:rPr>
          <w:rFonts w:hint="eastAsia"/>
          <w:color w:val="333333"/>
        </w:rPr>
      </w:pPr>
      <w:r>
        <w:rPr>
          <w:rFonts w:hint="eastAsia"/>
          <w:color w:val="800000"/>
        </w:rPr>
        <w:t>alert(box.run());</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Box('Lee', 20);</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普通模式调用，无效</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o = new Object();</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p>
    <w:p w:rsidR="008F45A2" w:rsidRDefault="008F45A2" w:rsidP="008F45A2">
      <w:pPr>
        <w:ind w:firstLine="420"/>
        <w:jc w:val="left"/>
        <w:rPr>
          <w:rFonts w:hint="eastAsia"/>
          <w:color w:val="333333"/>
        </w:rPr>
      </w:pPr>
      <w:r>
        <w:rPr>
          <w:rFonts w:hint="eastAsia"/>
          <w:color w:val="800000"/>
        </w:rPr>
        <w:t>Box.call(o, 'Jack', 200)</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对象冒充调用</w:t>
      </w:r>
    </w:p>
    <w:p w:rsidR="008F45A2" w:rsidRDefault="008F45A2" w:rsidP="008F45A2">
      <w:pPr>
        <w:ind w:firstLine="420"/>
        <w:jc w:val="left"/>
        <w:rPr>
          <w:rFonts w:hint="eastAsia"/>
          <w:color w:val="333333"/>
        </w:rPr>
      </w:pPr>
      <w:r>
        <w:rPr>
          <w:rFonts w:hint="eastAsia"/>
          <w:color w:val="800000"/>
        </w:rPr>
        <w:t>alert(o.run());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探讨构造函数内部的方法</w:t>
      </w:r>
      <w:r>
        <w:rPr>
          <w:rFonts w:hint="eastAsia"/>
          <w:color w:val="333333"/>
        </w:rPr>
        <w:t>(</w:t>
      </w:r>
      <w:r>
        <w:rPr>
          <w:rFonts w:hint="eastAsia"/>
          <w:color w:val="333333"/>
        </w:rPr>
        <w:t>或函数</w:t>
      </w:r>
      <w:r>
        <w:rPr>
          <w:rFonts w:hint="eastAsia"/>
          <w:color w:val="333333"/>
        </w:rPr>
        <w:t>)</w:t>
      </w:r>
      <w:r>
        <w:rPr>
          <w:rFonts w:hint="eastAsia"/>
          <w:color w:val="333333"/>
        </w:rPr>
        <w:t>的问题，首先看下两个实例化后的属性或方法是否相等。</w:t>
      </w:r>
    </w:p>
    <w:p w:rsidR="008F45A2" w:rsidRDefault="008F45A2" w:rsidP="008F45A2">
      <w:pPr>
        <w:ind w:firstLine="420"/>
        <w:jc w:val="left"/>
        <w:rPr>
          <w:rFonts w:hint="eastAsia"/>
          <w:color w:val="333333"/>
        </w:rPr>
      </w:pPr>
      <w:r>
        <w:rPr>
          <w:rFonts w:hint="eastAsia"/>
          <w:color w:val="800000"/>
        </w:rPr>
        <w:t>var box1 = new Box('Lee', 100);</w:t>
      </w:r>
      <w:r>
        <w:rPr>
          <w:rFonts w:hint="eastAsia"/>
          <w:color w:val="800000"/>
        </w:rPr>
        <w:tab/>
      </w:r>
      <w:r>
        <w:rPr>
          <w:rFonts w:hint="eastAsia"/>
          <w:color w:val="333333"/>
        </w:rPr>
        <w:tab/>
      </w:r>
      <w:r>
        <w:rPr>
          <w:rFonts w:hint="eastAsia"/>
          <w:color w:val="333333"/>
        </w:rPr>
        <w:tab/>
        <w:t>//</w:t>
      </w:r>
      <w:r>
        <w:rPr>
          <w:rFonts w:hint="eastAsia"/>
          <w:color w:val="333333"/>
        </w:rPr>
        <w:t>传递一致</w:t>
      </w:r>
    </w:p>
    <w:p w:rsidR="008F45A2" w:rsidRDefault="008F45A2" w:rsidP="008F45A2">
      <w:pPr>
        <w:ind w:firstLine="420"/>
        <w:jc w:val="left"/>
        <w:rPr>
          <w:rFonts w:hint="eastAsia"/>
          <w:color w:val="333333"/>
        </w:rPr>
      </w:pPr>
      <w:r>
        <w:rPr>
          <w:rFonts w:hint="eastAsia"/>
          <w:color w:val="800000"/>
        </w:rPr>
        <w:t>var box2 = new Box('Lee', 100);</w:t>
      </w:r>
      <w:r>
        <w:rPr>
          <w:rFonts w:hint="eastAsia"/>
          <w:color w:val="800000"/>
        </w:rPr>
        <w:tab/>
      </w:r>
      <w:r>
        <w:rPr>
          <w:rFonts w:hint="eastAsia"/>
          <w:color w:val="333333"/>
        </w:rPr>
        <w:tab/>
      </w:r>
      <w:r>
        <w:rPr>
          <w:rFonts w:hint="eastAsia"/>
          <w:color w:val="333333"/>
        </w:rPr>
        <w:tab/>
        <w:t>//</w:t>
      </w:r>
      <w:r>
        <w:rPr>
          <w:rFonts w:hint="eastAsia"/>
          <w:color w:val="333333"/>
        </w:rPr>
        <w:t>同上</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alert(box1.name == box2.name);</w:t>
      </w:r>
      <w:r>
        <w:rPr>
          <w:rFonts w:hint="eastAsia"/>
          <w:color w:val="800000"/>
        </w:rPr>
        <w:tab/>
      </w:r>
      <w:r>
        <w:rPr>
          <w:rFonts w:hint="eastAsia"/>
          <w:color w:val="333333"/>
        </w:rPr>
        <w:tab/>
      </w:r>
      <w:r>
        <w:rPr>
          <w:rFonts w:hint="eastAsia"/>
          <w:color w:val="333333"/>
        </w:rPr>
        <w:tab/>
        <w:t>//true</w:t>
      </w:r>
      <w:r>
        <w:rPr>
          <w:rFonts w:hint="eastAsia"/>
          <w:color w:val="333333"/>
        </w:rPr>
        <w:t>，属性的值相等</w:t>
      </w:r>
    </w:p>
    <w:p w:rsidR="008F45A2" w:rsidRDefault="008F45A2" w:rsidP="008F45A2">
      <w:pPr>
        <w:ind w:firstLine="420"/>
        <w:jc w:val="left"/>
        <w:rPr>
          <w:rFonts w:hint="eastAsia"/>
          <w:color w:val="333333"/>
        </w:rPr>
      </w:pPr>
      <w:r>
        <w:rPr>
          <w:rFonts w:hint="eastAsia"/>
          <w:color w:val="800000"/>
        </w:rPr>
        <w:t>alert(box1.run == box2.run);</w:t>
      </w:r>
      <w:r>
        <w:rPr>
          <w:rFonts w:hint="eastAsia"/>
          <w:color w:val="800000"/>
        </w:rPr>
        <w:tab/>
      </w:r>
      <w:r>
        <w:rPr>
          <w:rFonts w:hint="eastAsia"/>
          <w:color w:val="800000"/>
        </w:rPr>
        <w:tab/>
      </w:r>
      <w:r>
        <w:rPr>
          <w:rFonts w:hint="eastAsia"/>
          <w:color w:val="333333"/>
        </w:rPr>
        <w:tab/>
      </w:r>
      <w:r>
        <w:rPr>
          <w:rFonts w:hint="eastAsia"/>
          <w:color w:val="333333"/>
        </w:rPr>
        <w:tab/>
        <w:t>//false</w:t>
      </w:r>
      <w:r>
        <w:rPr>
          <w:rFonts w:hint="eastAsia"/>
          <w:color w:val="333333"/>
        </w:rPr>
        <w:t>，方法其实也是一种引用地址</w:t>
      </w:r>
    </w:p>
    <w:p w:rsidR="008F45A2" w:rsidRDefault="008F45A2" w:rsidP="008F45A2">
      <w:pPr>
        <w:ind w:firstLine="420"/>
        <w:jc w:val="left"/>
        <w:rPr>
          <w:rFonts w:hint="eastAsia"/>
          <w:color w:val="333333"/>
        </w:rPr>
      </w:pPr>
      <w:r>
        <w:rPr>
          <w:rFonts w:hint="eastAsia"/>
          <w:color w:val="800000"/>
        </w:rPr>
        <w:t>alert(box1.run() == box2.run());</w:t>
      </w:r>
      <w:r>
        <w:rPr>
          <w:rFonts w:hint="eastAsia"/>
          <w:color w:val="800000"/>
        </w:rPr>
        <w:tab/>
      </w:r>
      <w:r>
        <w:rPr>
          <w:rFonts w:hint="eastAsia"/>
          <w:color w:val="333333"/>
        </w:rPr>
        <w:tab/>
      </w:r>
      <w:r>
        <w:rPr>
          <w:rFonts w:hint="eastAsia"/>
          <w:color w:val="333333"/>
        </w:rPr>
        <w:tab/>
        <w:t>//true</w:t>
      </w:r>
      <w:r>
        <w:rPr>
          <w:rFonts w:hint="eastAsia"/>
          <w:color w:val="333333"/>
        </w:rPr>
        <w:t>，方法的值相等，因为传参一致</w:t>
      </w:r>
    </w:p>
    <w:p w:rsidR="008F45A2" w:rsidRDefault="008F45A2" w:rsidP="008F45A2">
      <w:pPr>
        <w:ind w:firstLine="420"/>
        <w:jc w:val="left"/>
        <w:rPr>
          <w:rFonts w:hint="eastAsia"/>
          <w:color w:val="333333"/>
        </w:rPr>
      </w:pPr>
      <w:r>
        <w:rPr>
          <w:rFonts w:hint="eastAsia"/>
          <w:color w:val="333333"/>
        </w:rPr>
        <w:t>可以把构造函数里的方法</w:t>
      </w:r>
      <w:r>
        <w:rPr>
          <w:rFonts w:hint="eastAsia"/>
          <w:color w:val="333333"/>
        </w:rPr>
        <w:t>(</w:t>
      </w:r>
      <w:r>
        <w:rPr>
          <w:rFonts w:hint="eastAsia"/>
          <w:color w:val="333333"/>
        </w:rPr>
        <w:t>或函数</w:t>
      </w:r>
      <w:r>
        <w:rPr>
          <w:rFonts w:hint="eastAsia"/>
          <w:color w:val="333333"/>
        </w:rPr>
        <w:t>)</w:t>
      </w:r>
      <w:r>
        <w:rPr>
          <w:rFonts w:hint="eastAsia"/>
          <w:color w:val="333333"/>
        </w:rPr>
        <w:t>用</w:t>
      </w:r>
      <w:r>
        <w:rPr>
          <w:rFonts w:hint="eastAsia"/>
          <w:color w:val="333333"/>
        </w:rPr>
        <w:t>new Function()</w:t>
      </w:r>
      <w:r>
        <w:rPr>
          <w:rFonts w:hint="eastAsia"/>
          <w:color w:val="333333"/>
        </w:rPr>
        <w:t>方法来代替，得到一样的效果，更加证明，他们最终判断的是引用地址，唯一性。</w:t>
      </w:r>
    </w:p>
    <w:p w:rsidR="008F45A2" w:rsidRDefault="008F45A2" w:rsidP="008F45A2">
      <w:pPr>
        <w:ind w:firstLine="420"/>
        <w:jc w:val="left"/>
        <w:rPr>
          <w:rFonts w:hint="eastAsia"/>
          <w:color w:val="800000"/>
        </w:rPr>
      </w:pPr>
      <w:r>
        <w:rPr>
          <w:rFonts w:hint="eastAsia"/>
          <w:color w:val="800000"/>
        </w:rPr>
        <w:t>function Box(name, age)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//new Function()</w:t>
      </w:r>
      <w:r>
        <w:rPr>
          <w:rFonts w:hint="eastAsia"/>
          <w:color w:val="333333"/>
        </w:rPr>
        <w:t>唯一性</w:t>
      </w:r>
    </w:p>
    <w:p w:rsidR="008F45A2" w:rsidRDefault="008F45A2" w:rsidP="008F45A2">
      <w:pPr>
        <w:ind w:firstLine="420"/>
        <w:jc w:val="left"/>
        <w:rPr>
          <w:rFonts w:hint="eastAsia"/>
          <w:color w:val="800000"/>
        </w:rPr>
      </w:pPr>
      <w:r>
        <w:rPr>
          <w:rFonts w:hint="eastAsia"/>
          <w:color w:val="800000"/>
        </w:rPr>
        <w:tab/>
        <w:t>this.name = name;</w:t>
      </w:r>
    </w:p>
    <w:p w:rsidR="008F45A2" w:rsidRDefault="008F45A2" w:rsidP="008F45A2">
      <w:pPr>
        <w:ind w:firstLine="420"/>
        <w:jc w:val="left"/>
        <w:rPr>
          <w:rFonts w:hint="eastAsia"/>
          <w:color w:val="800000"/>
        </w:rPr>
      </w:pPr>
      <w:r>
        <w:rPr>
          <w:rFonts w:hint="eastAsia"/>
          <w:color w:val="800000"/>
        </w:rPr>
        <w:tab/>
        <w:t>this.age = age;</w:t>
      </w:r>
    </w:p>
    <w:p w:rsidR="008F45A2" w:rsidRDefault="008F45A2" w:rsidP="008F45A2">
      <w:pPr>
        <w:ind w:firstLine="420"/>
        <w:jc w:val="left"/>
        <w:rPr>
          <w:rFonts w:hint="eastAsia"/>
          <w:color w:val="800000"/>
        </w:rPr>
      </w:pPr>
      <w:r>
        <w:rPr>
          <w:rFonts w:hint="eastAsia"/>
          <w:color w:val="800000"/>
        </w:rPr>
        <w:tab/>
        <w:t>this.run = new Function("return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800000"/>
        </w:rPr>
      </w:pPr>
      <w:r>
        <w:rPr>
          <w:rFonts w:hint="eastAsia"/>
          <w:color w:val="800000"/>
        </w:rPr>
        <w:t>}</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lastRenderedPageBreak/>
        <w:t>我们可以通过构造函数外面绑定同一个函数的方法来保证引用地址的一致性，但这种做法没什么必要，只是加深学习了解：</w:t>
      </w:r>
    </w:p>
    <w:p w:rsidR="008F45A2" w:rsidRDefault="008F45A2" w:rsidP="008F45A2">
      <w:pPr>
        <w:ind w:firstLine="420"/>
        <w:jc w:val="left"/>
        <w:rPr>
          <w:rFonts w:hint="eastAsia"/>
          <w:color w:val="333333"/>
        </w:rPr>
      </w:pPr>
      <w:r>
        <w:rPr>
          <w:rFonts w:hint="eastAsia"/>
          <w:color w:val="800000"/>
        </w:rPr>
        <w:t>function Box(name, age) {</w:t>
      </w:r>
    </w:p>
    <w:p w:rsidR="008F45A2" w:rsidRDefault="008F45A2" w:rsidP="008F45A2">
      <w:pPr>
        <w:ind w:firstLine="420"/>
        <w:jc w:val="left"/>
        <w:rPr>
          <w:rFonts w:hint="eastAsia"/>
          <w:color w:val="333333"/>
        </w:rPr>
      </w:pPr>
      <w:r>
        <w:rPr>
          <w:rFonts w:hint="eastAsia"/>
          <w:color w:val="800000"/>
        </w:rPr>
        <w:tab/>
        <w:t>this.name = name;</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333333"/>
        </w:rPr>
      </w:pPr>
      <w:r>
        <w:rPr>
          <w:rFonts w:hint="eastAsia"/>
          <w:color w:val="800000"/>
        </w:rPr>
        <w:tab/>
        <w:t>this.run = run;</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run()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通过外面调用，保证引用地址一致</w:t>
      </w:r>
    </w:p>
    <w:p w:rsidR="008F45A2" w:rsidRDefault="008F45A2" w:rsidP="008F45A2">
      <w:pPr>
        <w:ind w:firstLine="420"/>
        <w:jc w:val="left"/>
        <w:rPr>
          <w:rFonts w:hint="eastAsia"/>
          <w:color w:val="333333"/>
        </w:rPr>
      </w:pP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虽然使用了全局的函数</w:t>
      </w:r>
      <w:r>
        <w:rPr>
          <w:rFonts w:hint="eastAsia"/>
          <w:color w:val="333333"/>
        </w:rPr>
        <w:t>run()</w:t>
      </w:r>
      <w:r>
        <w:rPr>
          <w:rFonts w:hint="eastAsia"/>
          <w:color w:val="333333"/>
        </w:rPr>
        <w:t>来解决了保证引用地址一致的问题，但这种方式又带来了一个新的问题，全局中的</w:t>
      </w:r>
      <w:r>
        <w:rPr>
          <w:rFonts w:hint="eastAsia"/>
          <w:color w:val="333333"/>
        </w:rPr>
        <w:t>this</w:t>
      </w:r>
      <w:r>
        <w:rPr>
          <w:rFonts w:hint="eastAsia"/>
          <w:color w:val="333333"/>
        </w:rPr>
        <w:t>在对象调用的时候是</w:t>
      </w:r>
      <w:r>
        <w:rPr>
          <w:rFonts w:hint="eastAsia"/>
          <w:color w:val="333333"/>
        </w:rPr>
        <w:t>Box</w:t>
      </w:r>
      <w:r>
        <w:rPr>
          <w:rFonts w:hint="eastAsia"/>
          <w:color w:val="333333"/>
        </w:rPr>
        <w:t>本身，而当作普通函数调用的时候，</w:t>
      </w:r>
      <w:r>
        <w:rPr>
          <w:rFonts w:hint="eastAsia"/>
          <w:color w:val="333333"/>
        </w:rPr>
        <w:t>this</w:t>
      </w:r>
      <w:r>
        <w:rPr>
          <w:rFonts w:hint="eastAsia"/>
          <w:color w:val="333333"/>
        </w:rPr>
        <w:t>又代表</w:t>
      </w:r>
      <w:r>
        <w:rPr>
          <w:rFonts w:hint="eastAsia"/>
          <w:color w:val="333333"/>
        </w:rPr>
        <w:t>window</w:t>
      </w:r>
      <w:r>
        <w:rPr>
          <w:rFonts w:hint="eastAsia"/>
          <w:color w:val="333333"/>
        </w:rPr>
        <w:t>。</w:t>
      </w:r>
    </w:p>
    <w:p w:rsidR="008F45A2" w:rsidRDefault="008F45A2" w:rsidP="008F45A2">
      <w:pPr>
        <w:ind w:left="420" w:firstLine="420"/>
        <w:jc w:val="left"/>
        <w:rPr>
          <w:rFonts w:hint="eastAsia"/>
          <w:b/>
          <w:bCs/>
          <w:color w:val="333333"/>
        </w:rPr>
      </w:pPr>
    </w:p>
    <w:p w:rsidR="008F45A2" w:rsidRDefault="008F45A2" w:rsidP="008F45A2">
      <w:pPr>
        <w:numPr>
          <w:ilvl w:val="0"/>
          <w:numId w:val="6"/>
        </w:numPr>
        <w:ind w:left="-420"/>
        <w:jc w:val="left"/>
        <w:rPr>
          <w:rFonts w:hint="eastAsia"/>
          <w:b/>
          <w:bCs/>
          <w:color w:val="333333"/>
        </w:rPr>
      </w:pPr>
      <w:r>
        <w:rPr>
          <w:rFonts w:hint="eastAsia"/>
          <w:b/>
          <w:bCs/>
          <w:color w:val="333333"/>
        </w:rPr>
        <w:t>原型</w:t>
      </w:r>
    </w:p>
    <w:p w:rsidR="008F45A2" w:rsidRDefault="008F45A2" w:rsidP="008F45A2">
      <w:pPr>
        <w:ind w:firstLine="420"/>
        <w:jc w:val="left"/>
        <w:rPr>
          <w:rFonts w:hint="eastAsia"/>
          <w:color w:val="333333"/>
        </w:rPr>
      </w:pPr>
      <w:r>
        <w:rPr>
          <w:rFonts w:hint="eastAsia"/>
          <w:color w:val="333333"/>
        </w:rPr>
        <w:t>我们创建的每个函数都有一个</w:t>
      </w:r>
      <w:r>
        <w:rPr>
          <w:rFonts w:hint="eastAsia"/>
          <w:color w:val="333333"/>
        </w:rPr>
        <w:t>prototype(</w:t>
      </w:r>
      <w:r>
        <w:rPr>
          <w:rFonts w:hint="eastAsia"/>
          <w:color w:val="333333"/>
        </w:rPr>
        <w:t>原型</w:t>
      </w:r>
      <w:r>
        <w:rPr>
          <w:rFonts w:hint="eastAsia"/>
          <w:color w:val="333333"/>
        </w:rPr>
        <w:t>)</w:t>
      </w:r>
      <w:r>
        <w:rPr>
          <w:rFonts w:hint="eastAsia"/>
          <w:color w:val="333333"/>
        </w:rPr>
        <w:t>属性，这个属性是一个对象，它的用途是包含可以由特定类型的所有实例共享的属性和方法。逻辑上可以这么理解：</w:t>
      </w:r>
      <w:r>
        <w:rPr>
          <w:rFonts w:hint="eastAsia"/>
          <w:color w:val="333333"/>
        </w:rPr>
        <w:t>prototype</w:t>
      </w:r>
      <w:r>
        <w:rPr>
          <w:rFonts w:hint="eastAsia"/>
          <w:color w:val="333333"/>
        </w:rPr>
        <w:t>通过调用构造函数而创建的那个对象的原型对象。使用原型的好处可以让所有对象实例共享它所包含的属性和方法。也就是说，不必在构造函数中定义对象信息，而是可以直接将这些信息添加到原型中。</w:t>
      </w:r>
    </w:p>
    <w:p w:rsidR="008F45A2" w:rsidRDefault="008F45A2" w:rsidP="008F45A2">
      <w:pPr>
        <w:ind w:firstLine="420"/>
        <w:jc w:val="left"/>
        <w:rPr>
          <w:rFonts w:hint="eastAsia"/>
          <w:color w:val="333333"/>
        </w:rPr>
      </w:pPr>
      <w:r>
        <w:rPr>
          <w:rFonts w:hint="eastAsia"/>
          <w:color w:val="800000"/>
        </w:rPr>
        <w:t>function Box()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声明一个构造函数</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Box.prototype.name = 'Lee';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在原型里添加属性</w:t>
      </w:r>
    </w:p>
    <w:p w:rsidR="008F45A2" w:rsidRDefault="008F45A2" w:rsidP="008F45A2">
      <w:pPr>
        <w:ind w:firstLine="420"/>
        <w:jc w:val="left"/>
        <w:rPr>
          <w:rFonts w:hint="eastAsia"/>
          <w:color w:val="333333"/>
        </w:rPr>
      </w:pPr>
      <w:r>
        <w:rPr>
          <w:rFonts w:hint="eastAsia"/>
          <w:color w:val="800000"/>
        </w:rPr>
        <w:t>Box.prototype.age = 100;</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p>
    <w:p w:rsidR="008F45A2" w:rsidRDefault="008F45A2" w:rsidP="008F45A2">
      <w:pPr>
        <w:ind w:firstLine="420"/>
        <w:jc w:val="left"/>
        <w:rPr>
          <w:rFonts w:hint="eastAsia"/>
          <w:color w:val="333333"/>
        </w:rPr>
      </w:pPr>
      <w:r>
        <w:rPr>
          <w:rFonts w:hint="eastAsia"/>
          <w:color w:val="800000"/>
        </w:rPr>
        <w:t>Box.prototype.run = function () {</w:t>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在原型里添加方法</w:t>
      </w:r>
    </w:p>
    <w:p w:rsidR="008F45A2" w:rsidRDefault="008F45A2" w:rsidP="008F45A2">
      <w:pPr>
        <w:ind w:firstLine="420"/>
        <w:jc w:val="left"/>
        <w:rPr>
          <w:rFonts w:hint="eastAsia"/>
          <w:color w:val="333333"/>
        </w:rPr>
      </w:pP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比较一下原型内的方法地址是否一致：</w:t>
      </w:r>
    </w:p>
    <w:p w:rsidR="008F45A2" w:rsidRDefault="008F45A2" w:rsidP="008F45A2">
      <w:pPr>
        <w:ind w:firstLine="420"/>
        <w:jc w:val="left"/>
        <w:rPr>
          <w:rFonts w:hint="eastAsia"/>
          <w:color w:val="333333"/>
        </w:rPr>
      </w:pPr>
      <w:r>
        <w:rPr>
          <w:rFonts w:hint="eastAsia"/>
          <w:color w:val="800000"/>
        </w:rPr>
        <w:t>var box1 = new Box();</w:t>
      </w:r>
    </w:p>
    <w:p w:rsidR="008F45A2" w:rsidRDefault="008F45A2" w:rsidP="008F45A2">
      <w:pPr>
        <w:ind w:firstLine="420"/>
        <w:jc w:val="left"/>
        <w:rPr>
          <w:rFonts w:hint="eastAsia"/>
          <w:color w:val="333333"/>
        </w:rPr>
      </w:pPr>
      <w:r>
        <w:rPr>
          <w:rFonts w:hint="eastAsia"/>
          <w:color w:val="800000"/>
        </w:rPr>
        <w:t>var box2 = new Box();</w:t>
      </w:r>
    </w:p>
    <w:p w:rsidR="008F45A2" w:rsidRDefault="008F45A2" w:rsidP="008F45A2">
      <w:pPr>
        <w:ind w:firstLine="420"/>
        <w:jc w:val="left"/>
        <w:rPr>
          <w:rFonts w:hint="eastAsia"/>
          <w:color w:val="333333"/>
        </w:rPr>
      </w:pPr>
      <w:r>
        <w:rPr>
          <w:rFonts w:hint="eastAsia"/>
          <w:color w:val="800000"/>
        </w:rPr>
        <w:t>alert(box1.run == box2.run);</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//true</w:t>
      </w:r>
      <w:r>
        <w:rPr>
          <w:rFonts w:hint="eastAsia"/>
          <w:color w:val="333333"/>
        </w:rPr>
        <w:t>，方法的引用地址保持一致</w:t>
      </w:r>
    </w:p>
    <w:p w:rsidR="008F45A2" w:rsidRDefault="008F45A2" w:rsidP="008F45A2">
      <w:pPr>
        <w:ind w:left="420" w:firstLine="420"/>
        <w:jc w:val="left"/>
        <w:rPr>
          <w:rFonts w:hint="eastAsia"/>
          <w:color w:val="333333"/>
        </w:rPr>
      </w:pPr>
    </w:p>
    <w:p w:rsidR="008F45A2" w:rsidRDefault="008F45A2" w:rsidP="008F45A2">
      <w:pPr>
        <w:ind w:left="420"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为了更进一步了解构造函数的声明方式和原型模式的声明方式，我们通过图示来了解一下：</w:t>
      </w:r>
    </w:p>
    <w:p w:rsidR="008F45A2" w:rsidRDefault="008F45A2" w:rsidP="008F45A2">
      <w:pPr>
        <w:jc w:val="center"/>
        <w:rPr>
          <w:rFonts w:hint="eastAsia"/>
          <w:color w:val="333333"/>
        </w:rPr>
      </w:pPr>
      <w:r>
        <w:rPr>
          <w:rFonts w:hint="eastAsia"/>
          <w:color w:val="333333"/>
        </w:rPr>
        <w:t>构造函数方式</w:t>
      </w:r>
    </w:p>
    <w:p w:rsidR="008F45A2" w:rsidRDefault="008F45A2" w:rsidP="008F45A2">
      <w:pPr>
        <w:jc w:val="center"/>
      </w:pPr>
      <w:r>
        <w:rPr>
          <w:noProof/>
        </w:rPr>
        <w:lastRenderedPageBreak/>
        <w:drawing>
          <wp:inline distT="0" distB="0" distL="0" distR="0">
            <wp:extent cx="2997835" cy="2499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835" cy="2499360"/>
                    </a:xfrm>
                    <a:prstGeom prst="rect">
                      <a:avLst/>
                    </a:prstGeom>
                    <a:noFill/>
                    <a:ln>
                      <a:noFill/>
                    </a:ln>
                  </pic:spPr>
                </pic:pic>
              </a:graphicData>
            </a:graphic>
          </wp:inline>
        </w:drawing>
      </w:r>
    </w:p>
    <w:p w:rsidR="008F45A2" w:rsidRDefault="008F45A2" w:rsidP="008F45A2">
      <w:pPr>
        <w:jc w:val="center"/>
      </w:pPr>
    </w:p>
    <w:p w:rsidR="008F45A2" w:rsidRDefault="008F45A2" w:rsidP="008F45A2">
      <w:pPr>
        <w:jc w:val="center"/>
        <w:rPr>
          <w:rFonts w:hint="eastAsia"/>
          <w:color w:val="333333"/>
        </w:rPr>
      </w:pPr>
      <w:r>
        <w:rPr>
          <w:rFonts w:hint="eastAsia"/>
          <w:color w:val="333333"/>
        </w:rPr>
        <w:t>原型模式方式</w:t>
      </w:r>
    </w:p>
    <w:p w:rsidR="008F45A2" w:rsidRDefault="008F45A2" w:rsidP="008F45A2">
      <w:pPr>
        <w:jc w:val="center"/>
        <w:rPr>
          <w:rFonts w:hint="eastAsia"/>
        </w:rPr>
      </w:pPr>
      <w:r>
        <w:rPr>
          <w:noProof/>
        </w:rPr>
        <w:drawing>
          <wp:inline distT="0" distB="0" distL="0" distR="0">
            <wp:extent cx="4200525" cy="223329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233295"/>
                    </a:xfrm>
                    <a:prstGeom prst="rect">
                      <a:avLst/>
                    </a:prstGeom>
                    <a:noFill/>
                    <a:ln>
                      <a:noFill/>
                    </a:ln>
                  </pic:spPr>
                </pic:pic>
              </a:graphicData>
            </a:graphic>
          </wp:inline>
        </w:drawing>
      </w:r>
    </w:p>
    <w:p w:rsidR="008F45A2" w:rsidRDefault="008F45A2" w:rsidP="008F45A2">
      <w:pPr>
        <w:jc w:val="center"/>
      </w:pPr>
    </w:p>
    <w:p w:rsidR="008F45A2" w:rsidRDefault="008F45A2" w:rsidP="008F45A2">
      <w:pPr>
        <w:ind w:firstLine="420"/>
        <w:jc w:val="left"/>
        <w:rPr>
          <w:rFonts w:hint="eastAsia"/>
          <w:color w:val="333333"/>
        </w:rPr>
      </w:pPr>
      <w:r>
        <w:rPr>
          <w:rFonts w:hint="eastAsia"/>
          <w:color w:val="333333"/>
        </w:rPr>
        <w:t>在原型模式声明中，多了两个属性，这两个属性都是创建对象时自动生成的。</w:t>
      </w:r>
      <w:r>
        <w:rPr>
          <w:rFonts w:hint="eastAsia"/>
          <w:color w:val="333333"/>
        </w:rPr>
        <w:t>__proto__</w:t>
      </w:r>
      <w:r>
        <w:rPr>
          <w:rFonts w:hint="eastAsia"/>
          <w:color w:val="333333"/>
        </w:rPr>
        <w:t>属性是实例指向原型对象的一个指针，它的作用就是指向构造函数的原型属性</w:t>
      </w:r>
      <w:r>
        <w:rPr>
          <w:rFonts w:hint="eastAsia"/>
          <w:color w:val="333333"/>
        </w:rPr>
        <w:t>constructor</w:t>
      </w:r>
      <w:r>
        <w:rPr>
          <w:rFonts w:hint="eastAsia"/>
          <w:color w:val="333333"/>
        </w:rPr>
        <w:t>。通过这两个属性，就可以访问到原型里的属性和方法了。</w:t>
      </w:r>
    </w:p>
    <w:p w:rsidR="008F45A2" w:rsidRDefault="008F45A2" w:rsidP="008F45A2">
      <w:pPr>
        <w:ind w:firstLine="420"/>
        <w:jc w:val="left"/>
        <w:rPr>
          <w:rFonts w:hint="eastAsia"/>
          <w:color w:val="333333"/>
        </w:rPr>
      </w:pPr>
      <w:r>
        <w:rPr>
          <w:rFonts w:hint="eastAsia"/>
          <w:color w:val="333333"/>
        </w:rPr>
        <w:t>PS</w:t>
      </w:r>
      <w:r>
        <w:rPr>
          <w:rFonts w:hint="eastAsia"/>
          <w:color w:val="333333"/>
        </w:rPr>
        <w:t>：</w:t>
      </w:r>
      <w:r>
        <w:rPr>
          <w:rFonts w:hint="eastAsia"/>
          <w:color w:val="333333"/>
        </w:rPr>
        <w:t>IE</w:t>
      </w:r>
      <w:r>
        <w:rPr>
          <w:rFonts w:hint="eastAsia"/>
          <w:color w:val="333333"/>
        </w:rPr>
        <w:t>浏览器在脚本访问</w:t>
      </w:r>
      <w:r>
        <w:rPr>
          <w:rFonts w:hint="eastAsia"/>
          <w:color w:val="333333"/>
        </w:rPr>
        <w:t>__proto__</w:t>
      </w:r>
      <w:r>
        <w:rPr>
          <w:rFonts w:hint="eastAsia"/>
          <w:color w:val="333333"/>
        </w:rPr>
        <w:t>会不能识别，火狐和谷歌浏览器及其他某些浏览器均能识别。虽然可以输出，但无法获取内部信息。</w:t>
      </w:r>
    </w:p>
    <w:p w:rsidR="008F45A2" w:rsidRDefault="008F45A2" w:rsidP="008F45A2">
      <w:pPr>
        <w:ind w:firstLine="420"/>
        <w:jc w:val="left"/>
        <w:rPr>
          <w:rFonts w:hint="eastAsia"/>
          <w:color w:val="333333"/>
        </w:rPr>
      </w:pPr>
      <w:r>
        <w:rPr>
          <w:rFonts w:hint="eastAsia"/>
          <w:color w:val="800000"/>
        </w:rPr>
        <w:t>alert(box1.__proto__);</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//[object Object]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判断一个对象是否指向了该构造函数的原型对象，可以使用</w:t>
      </w:r>
      <w:r>
        <w:rPr>
          <w:rFonts w:hint="eastAsia"/>
          <w:color w:val="333333"/>
        </w:rPr>
        <w:t>isPrototypeOf()</w:t>
      </w:r>
      <w:r>
        <w:rPr>
          <w:rFonts w:hint="eastAsia"/>
          <w:color w:val="333333"/>
        </w:rPr>
        <w:t>方法来测试。</w:t>
      </w:r>
    </w:p>
    <w:p w:rsidR="008F45A2" w:rsidRDefault="008F45A2" w:rsidP="008F45A2">
      <w:pPr>
        <w:ind w:firstLine="420"/>
        <w:jc w:val="left"/>
        <w:rPr>
          <w:rFonts w:hint="eastAsia"/>
          <w:color w:val="333333"/>
        </w:rPr>
      </w:pPr>
      <w:r>
        <w:rPr>
          <w:rFonts w:hint="eastAsia"/>
          <w:color w:val="800000"/>
        </w:rPr>
        <w:t>alert(Box.prototype.isPrototypeOf(box));</w:t>
      </w:r>
      <w:r>
        <w:rPr>
          <w:rFonts w:hint="eastAsia"/>
          <w:color w:val="333333"/>
        </w:rPr>
        <w:tab/>
      </w:r>
      <w:r>
        <w:rPr>
          <w:rFonts w:hint="eastAsia"/>
          <w:color w:val="333333"/>
        </w:rPr>
        <w:tab/>
        <w:t>//</w:t>
      </w:r>
      <w:r>
        <w:rPr>
          <w:rFonts w:hint="eastAsia"/>
          <w:color w:val="333333"/>
        </w:rPr>
        <w:t>只要实例化对象，即都会指向</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原型模式的执行流程：</w:t>
      </w:r>
    </w:p>
    <w:p w:rsidR="008F45A2" w:rsidRDefault="008F45A2" w:rsidP="008F45A2">
      <w:pPr>
        <w:numPr>
          <w:ilvl w:val="0"/>
          <w:numId w:val="7"/>
        </w:numPr>
        <w:ind w:firstLine="420"/>
        <w:jc w:val="left"/>
        <w:rPr>
          <w:rFonts w:hint="eastAsia"/>
          <w:color w:val="333333"/>
        </w:rPr>
      </w:pPr>
      <w:r>
        <w:rPr>
          <w:rFonts w:hint="eastAsia"/>
          <w:color w:val="333333"/>
        </w:rPr>
        <w:t>先查找构造函数实例里的属性或方法，如果有，立刻返回；</w:t>
      </w:r>
    </w:p>
    <w:p w:rsidR="008F45A2" w:rsidRDefault="008F45A2" w:rsidP="008F45A2">
      <w:pPr>
        <w:numPr>
          <w:ilvl w:val="0"/>
          <w:numId w:val="7"/>
        </w:numPr>
        <w:ind w:firstLine="420"/>
        <w:jc w:val="left"/>
        <w:rPr>
          <w:rFonts w:hint="eastAsia"/>
          <w:color w:val="333333"/>
        </w:rPr>
      </w:pPr>
      <w:r>
        <w:rPr>
          <w:rFonts w:hint="eastAsia"/>
          <w:color w:val="333333"/>
        </w:rPr>
        <w:t>如果构造函数实例里没有，则去它的原型对象里找，如果有，就返回；</w:t>
      </w:r>
    </w:p>
    <w:p w:rsidR="008F45A2" w:rsidRDefault="008F45A2" w:rsidP="008F45A2">
      <w:pPr>
        <w:jc w:val="left"/>
        <w:rPr>
          <w:rFonts w:hint="eastAsia"/>
          <w:color w:val="333333"/>
        </w:rPr>
      </w:pPr>
    </w:p>
    <w:p w:rsidR="008F45A2" w:rsidRDefault="008F45A2" w:rsidP="008F45A2">
      <w:pPr>
        <w:ind w:firstLine="420"/>
        <w:jc w:val="left"/>
        <w:rPr>
          <w:rFonts w:hint="eastAsia"/>
          <w:color w:val="333333"/>
        </w:rPr>
      </w:pPr>
      <w:r>
        <w:rPr>
          <w:rFonts w:hint="eastAsia"/>
          <w:color w:val="333333"/>
        </w:rPr>
        <w:t>虽然我们可以通过对象实例访问保存在原型中的值，但却不能访问通过对象实例重写</w:t>
      </w:r>
      <w:r>
        <w:rPr>
          <w:rFonts w:hint="eastAsia"/>
          <w:color w:val="333333"/>
        </w:rPr>
        <w:lastRenderedPageBreak/>
        <w:t>原型中的值。</w:t>
      </w:r>
    </w:p>
    <w:p w:rsidR="008F45A2" w:rsidRDefault="008F45A2" w:rsidP="008F45A2">
      <w:pPr>
        <w:ind w:firstLine="420"/>
        <w:jc w:val="left"/>
        <w:rPr>
          <w:rFonts w:hint="eastAsia"/>
          <w:color w:val="333333"/>
        </w:rPr>
      </w:pPr>
      <w:r>
        <w:rPr>
          <w:rFonts w:hint="eastAsia"/>
          <w:color w:val="800000"/>
        </w:rPr>
        <w:t>var box1 = new Box();</w:t>
      </w:r>
    </w:p>
    <w:p w:rsidR="008F45A2" w:rsidRDefault="008F45A2" w:rsidP="008F45A2">
      <w:pPr>
        <w:ind w:firstLine="420"/>
        <w:jc w:val="left"/>
        <w:rPr>
          <w:rFonts w:hint="eastAsia"/>
          <w:color w:val="333333"/>
        </w:rPr>
      </w:pPr>
      <w:r>
        <w:rPr>
          <w:rFonts w:hint="eastAsia"/>
          <w:color w:val="800000"/>
        </w:rPr>
        <w:t>alert(box1.name);</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//Lee</w:t>
      </w:r>
      <w:r>
        <w:rPr>
          <w:rFonts w:hint="eastAsia"/>
          <w:color w:val="333333"/>
        </w:rPr>
        <w:t>，原型里的值</w:t>
      </w:r>
    </w:p>
    <w:p w:rsidR="008F45A2" w:rsidRDefault="008F45A2" w:rsidP="008F45A2">
      <w:pPr>
        <w:ind w:firstLine="420"/>
        <w:jc w:val="left"/>
        <w:rPr>
          <w:rFonts w:hint="eastAsia"/>
          <w:color w:val="333333"/>
        </w:rPr>
      </w:pPr>
      <w:r>
        <w:rPr>
          <w:rFonts w:hint="eastAsia"/>
          <w:color w:val="800000"/>
        </w:rPr>
        <w:t>box1.name = 'Jack';</w:t>
      </w:r>
    </w:p>
    <w:p w:rsidR="008F45A2" w:rsidRDefault="008F45A2" w:rsidP="008F45A2">
      <w:pPr>
        <w:ind w:firstLine="420"/>
        <w:jc w:val="left"/>
        <w:rPr>
          <w:rFonts w:hint="eastAsia"/>
          <w:color w:val="333333"/>
        </w:rPr>
      </w:pPr>
      <w:r>
        <w:rPr>
          <w:rFonts w:hint="eastAsia"/>
          <w:color w:val="800000"/>
        </w:rPr>
        <w:t>alert(box.1name);</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//Jack</w:t>
      </w:r>
      <w:r>
        <w:rPr>
          <w:rFonts w:hint="eastAsia"/>
          <w:color w:val="333333"/>
        </w:rPr>
        <w:t>，就近原则，</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box2 = new Box();</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p>
    <w:p w:rsidR="008F45A2" w:rsidRDefault="008F45A2" w:rsidP="008F45A2">
      <w:pPr>
        <w:ind w:firstLine="420"/>
        <w:jc w:val="left"/>
        <w:rPr>
          <w:rFonts w:hint="eastAsia"/>
          <w:color w:val="333333"/>
        </w:rPr>
      </w:pPr>
      <w:r>
        <w:rPr>
          <w:rFonts w:hint="eastAsia"/>
          <w:color w:val="800000"/>
        </w:rPr>
        <w:t>alert(box2.name);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//Lee</w:t>
      </w:r>
      <w:r>
        <w:rPr>
          <w:rFonts w:hint="eastAsia"/>
          <w:color w:val="333333"/>
        </w:rPr>
        <w:t>，原型里的值，没有被</w:t>
      </w:r>
      <w:r>
        <w:rPr>
          <w:rFonts w:hint="eastAsia"/>
          <w:color w:val="333333"/>
        </w:rPr>
        <w:t>box1</w:t>
      </w:r>
      <w:r>
        <w:rPr>
          <w:rFonts w:hint="eastAsia"/>
          <w:color w:val="333333"/>
        </w:rPr>
        <w:t>修改</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如果想要</w:t>
      </w:r>
      <w:r>
        <w:rPr>
          <w:rFonts w:hint="eastAsia"/>
          <w:color w:val="333333"/>
        </w:rPr>
        <w:t>box1</w:t>
      </w:r>
      <w:r>
        <w:rPr>
          <w:rFonts w:hint="eastAsia"/>
          <w:color w:val="333333"/>
        </w:rPr>
        <w:t>也能在后面继续访问到原型里的值，可以把构造函数里的属性删除即可，具体如下：</w:t>
      </w:r>
    </w:p>
    <w:p w:rsidR="008F45A2" w:rsidRDefault="008F45A2" w:rsidP="008F45A2">
      <w:pPr>
        <w:ind w:firstLine="420"/>
        <w:jc w:val="left"/>
        <w:rPr>
          <w:rFonts w:hint="eastAsia"/>
          <w:color w:val="800000"/>
        </w:rPr>
      </w:pPr>
      <w:r>
        <w:rPr>
          <w:rFonts w:hint="eastAsia"/>
          <w:color w:val="800000"/>
        </w:rPr>
        <w:t>delete box1.name;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删除属性</w:t>
      </w:r>
    </w:p>
    <w:p w:rsidR="008F45A2" w:rsidRDefault="008F45A2" w:rsidP="008F45A2">
      <w:pPr>
        <w:ind w:firstLine="420"/>
        <w:jc w:val="left"/>
        <w:rPr>
          <w:rFonts w:hint="eastAsia"/>
          <w:color w:val="800000"/>
        </w:rPr>
      </w:pPr>
      <w:r>
        <w:rPr>
          <w:rFonts w:hint="eastAsia"/>
          <w:color w:val="800000"/>
        </w:rPr>
        <w:t>alert(box1.name);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如何判断属性是在构造函数的实例里，还是在原型里？可以使用</w:t>
      </w:r>
      <w:r>
        <w:rPr>
          <w:rFonts w:hint="eastAsia"/>
          <w:color w:val="333333"/>
        </w:rPr>
        <w:t>hasOwnProperty()</w:t>
      </w:r>
      <w:r>
        <w:rPr>
          <w:rFonts w:hint="eastAsia"/>
          <w:color w:val="333333"/>
        </w:rPr>
        <w:t>函数来验证：</w:t>
      </w:r>
    </w:p>
    <w:p w:rsidR="008F45A2" w:rsidRDefault="008F45A2" w:rsidP="008F45A2">
      <w:pPr>
        <w:ind w:firstLine="420"/>
        <w:jc w:val="left"/>
        <w:rPr>
          <w:rFonts w:hint="eastAsia"/>
          <w:color w:val="333333"/>
        </w:rPr>
      </w:pPr>
      <w:r>
        <w:rPr>
          <w:rFonts w:hint="eastAsia"/>
          <w:color w:val="800000"/>
        </w:rPr>
        <w:t>alert(box.hasOwnProperty('name'));</w:t>
      </w:r>
      <w:r>
        <w:rPr>
          <w:rFonts w:hint="eastAsia"/>
          <w:color w:val="333333"/>
        </w:rPr>
        <w:tab/>
      </w:r>
      <w:r>
        <w:rPr>
          <w:rFonts w:hint="eastAsia"/>
          <w:color w:val="333333"/>
        </w:rPr>
        <w:tab/>
      </w:r>
      <w:r>
        <w:rPr>
          <w:rFonts w:hint="eastAsia"/>
          <w:color w:val="333333"/>
        </w:rPr>
        <w:tab/>
        <w:t>//</w:t>
      </w:r>
      <w:r>
        <w:rPr>
          <w:rFonts w:hint="eastAsia"/>
          <w:color w:val="333333"/>
        </w:rPr>
        <w:t>实例里有返回</w:t>
      </w:r>
      <w:r>
        <w:rPr>
          <w:rFonts w:hint="eastAsia"/>
          <w:color w:val="333333"/>
        </w:rPr>
        <w:t>true</w:t>
      </w:r>
      <w:r>
        <w:rPr>
          <w:rFonts w:hint="eastAsia"/>
          <w:color w:val="333333"/>
        </w:rPr>
        <w:t>，否则返回</w:t>
      </w:r>
      <w:r>
        <w:rPr>
          <w:rFonts w:hint="eastAsia"/>
          <w:color w:val="333333"/>
        </w:rPr>
        <w:t>false</w:t>
      </w:r>
    </w:p>
    <w:p w:rsidR="008F45A2" w:rsidRDefault="008F45A2" w:rsidP="008F45A2">
      <w:pPr>
        <w:ind w:firstLine="420"/>
        <w:jc w:val="left"/>
        <w:rPr>
          <w:rFonts w:hint="eastAsia"/>
          <w:color w:val="333333"/>
        </w:rPr>
      </w:pPr>
    </w:p>
    <w:p w:rsidR="008F45A2" w:rsidRDefault="008F45A2" w:rsidP="008F45A2">
      <w:pPr>
        <w:jc w:val="center"/>
        <w:rPr>
          <w:rFonts w:hint="eastAsia"/>
          <w:color w:val="333333"/>
        </w:rPr>
      </w:pPr>
      <w:r>
        <w:rPr>
          <w:rFonts w:hint="eastAsia"/>
          <w:color w:val="333333"/>
        </w:rPr>
        <w:t>构造函数实例属性和原型属性示意图</w:t>
      </w:r>
    </w:p>
    <w:p w:rsidR="008F45A2" w:rsidRDefault="008F45A2" w:rsidP="008F45A2">
      <w:pPr>
        <w:jc w:val="center"/>
        <w:rPr>
          <w:rFonts w:hint="eastAsia"/>
          <w:color w:val="333333"/>
        </w:rPr>
      </w:pPr>
      <w:r>
        <w:rPr>
          <w:noProof/>
        </w:rPr>
        <w:drawing>
          <wp:inline distT="0" distB="0" distL="0" distR="0">
            <wp:extent cx="4300220" cy="2283460"/>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283460"/>
                    </a:xfrm>
                    <a:prstGeom prst="rect">
                      <a:avLst/>
                    </a:prstGeom>
                    <a:noFill/>
                    <a:ln>
                      <a:noFill/>
                    </a:ln>
                  </pic:spPr>
                </pic:pic>
              </a:graphicData>
            </a:graphic>
          </wp:inline>
        </w:drawing>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b/>
          <w:bCs/>
          <w:color w:val="333333"/>
        </w:rPr>
        <w:t>in</w:t>
      </w:r>
      <w:r>
        <w:rPr>
          <w:rFonts w:hint="eastAsia"/>
          <w:b/>
          <w:bCs/>
          <w:color w:val="333333"/>
        </w:rPr>
        <w:t>操作符</w:t>
      </w:r>
      <w:r>
        <w:rPr>
          <w:rFonts w:hint="eastAsia"/>
          <w:color w:val="333333"/>
        </w:rPr>
        <w:t>会在通过对象能够访问给定属性时返回</w:t>
      </w:r>
      <w:r>
        <w:rPr>
          <w:rFonts w:hint="eastAsia"/>
          <w:color w:val="333333"/>
        </w:rPr>
        <w:t>true</w:t>
      </w:r>
      <w:r>
        <w:rPr>
          <w:rFonts w:hint="eastAsia"/>
          <w:color w:val="333333"/>
        </w:rPr>
        <w:t>，无论该属性存在于实例中还是原型中。</w:t>
      </w:r>
    </w:p>
    <w:p w:rsidR="008F45A2" w:rsidRDefault="008F45A2" w:rsidP="008F45A2">
      <w:pPr>
        <w:ind w:firstLine="420"/>
        <w:jc w:val="left"/>
        <w:rPr>
          <w:rFonts w:hint="eastAsia"/>
          <w:color w:val="333333"/>
        </w:rPr>
      </w:pPr>
      <w:r>
        <w:rPr>
          <w:rFonts w:hint="eastAsia"/>
          <w:color w:val="800000"/>
        </w:rPr>
        <w:t>alert('name' in box);</w:t>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//true</w:t>
      </w:r>
      <w:r>
        <w:rPr>
          <w:rFonts w:hint="eastAsia"/>
          <w:color w:val="333333"/>
        </w:rPr>
        <w:t>，存在实例中或原型中</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我们可以通过</w:t>
      </w:r>
      <w:r>
        <w:rPr>
          <w:rFonts w:hint="eastAsia"/>
          <w:b/>
          <w:bCs/>
          <w:color w:val="333333"/>
        </w:rPr>
        <w:t>hasOwnProperty()</w:t>
      </w:r>
      <w:r>
        <w:rPr>
          <w:rFonts w:hint="eastAsia"/>
          <w:color w:val="333333"/>
        </w:rPr>
        <w:t>方法检测属性是否存在实例中，也可以通过</w:t>
      </w:r>
      <w:r>
        <w:rPr>
          <w:rFonts w:hint="eastAsia"/>
          <w:color w:val="333333"/>
        </w:rPr>
        <w:t>in</w:t>
      </w:r>
      <w:r>
        <w:rPr>
          <w:rFonts w:hint="eastAsia"/>
          <w:color w:val="333333"/>
        </w:rPr>
        <w:t>来判断实例或原型中是否存在属性。那么结合这两种方法，可以判断原型中是否存在属性。</w:t>
      </w:r>
    </w:p>
    <w:p w:rsidR="008F45A2" w:rsidRDefault="008F45A2" w:rsidP="008F45A2">
      <w:pPr>
        <w:ind w:firstLine="420"/>
        <w:jc w:val="left"/>
        <w:rPr>
          <w:rFonts w:hint="eastAsia"/>
          <w:color w:val="333333"/>
        </w:rPr>
      </w:pPr>
      <w:r>
        <w:rPr>
          <w:rFonts w:hint="eastAsia"/>
          <w:color w:val="800000"/>
        </w:rPr>
        <w:t>function isProperty(object, property) {</w:t>
      </w:r>
      <w:r>
        <w:rPr>
          <w:rFonts w:hint="eastAsia"/>
          <w:color w:val="800000"/>
        </w:rPr>
        <w:tab/>
      </w:r>
      <w:r>
        <w:rPr>
          <w:rFonts w:hint="eastAsia"/>
          <w:color w:val="333333"/>
        </w:rPr>
        <w:tab/>
      </w:r>
      <w:r>
        <w:rPr>
          <w:rFonts w:hint="eastAsia"/>
          <w:color w:val="333333"/>
        </w:rPr>
        <w:tab/>
        <w:t>//</w:t>
      </w:r>
      <w:r>
        <w:rPr>
          <w:rFonts w:hint="eastAsia"/>
          <w:color w:val="333333"/>
        </w:rPr>
        <w:t>判断原型中是否存在属性</w:t>
      </w:r>
    </w:p>
    <w:p w:rsidR="008F45A2" w:rsidRDefault="008F45A2" w:rsidP="008F45A2">
      <w:pPr>
        <w:ind w:firstLine="420"/>
        <w:jc w:val="left"/>
        <w:rPr>
          <w:rFonts w:hint="eastAsia"/>
          <w:color w:val="333333"/>
        </w:rPr>
      </w:pPr>
      <w:r>
        <w:rPr>
          <w:rFonts w:hint="eastAsia"/>
          <w:color w:val="800000"/>
        </w:rPr>
        <w:tab/>
        <w:t>return !object.hasOwnProperty(property) &amp;&amp; (property in object);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 = new Box();</w:t>
      </w:r>
    </w:p>
    <w:p w:rsidR="008F45A2" w:rsidRDefault="008F45A2" w:rsidP="008F45A2">
      <w:pPr>
        <w:ind w:firstLine="420"/>
        <w:jc w:val="left"/>
        <w:rPr>
          <w:rFonts w:hint="eastAsia"/>
          <w:color w:val="333333"/>
        </w:rPr>
      </w:pPr>
      <w:r>
        <w:rPr>
          <w:rFonts w:hint="eastAsia"/>
          <w:color w:val="800000"/>
        </w:rPr>
        <w:t>alert(isProperty(box, 'name'))</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//true</w:t>
      </w:r>
      <w:r>
        <w:rPr>
          <w:rFonts w:hint="eastAsia"/>
          <w:color w:val="333333"/>
        </w:rPr>
        <w:t>，如果原型有</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为了让属性和方法更好的体现封装的效果，并且减少不必要的输入，原型的创建可以使用字面量的方式：</w:t>
      </w:r>
    </w:p>
    <w:p w:rsidR="008F45A2" w:rsidRDefault="008F45A2" w:rsidP="008F45A2">
      <w:pPr>
        <w:ind w:firstLine="420"/>
        <w:jc w:val="left"/>
        <w:rPr>
          <w:rFonts w:hint="eastAsia"/>
          <w:color w:val="333333"/>
        </w:rPr>
      </w:pPr>
      <w:r>
        <w:rPr>
          <w:rFonts w:hint="eastAsia"/>
          <w:color w:val="800000"/>
        </w:rPr>
        <w:t>function Box() {};</w:t>
      </w:r>
    </w:p>
    <w:p w:rsidR="008F45A2" w:rsidRDefault="008F45A2" w:rsidP="008F45A2">
      <w:pPr>
        <w:ind w:firstLine="420"/>
        <w:jc w:val="left"/>
        <w:rPr>
          <w:rFonts w:hint="eastAsia"/>
          <w:color w:val="333333"/>
        </w:rPr>
      </w:pPr>
      <w:r>
        <w:rPr>
          <w:rFonts w:hint="eastAsia"/>
          <w:color w:val="800000"/>
        </w:rPr>
        <w:t>Box.prototype =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使用字面量的方式</w:t>
      </w:r>
    </w:p>
    <w:p w:rsidR="008F45A2" w:rsidRDefault="008F45A2" w:rsidP="008F45A2">
      <w:pPr>
        <w:ind w:firstLine="420"/>
        <w:jc w:val="left"/>
        <w:rPr>
          <w:rFonts w:hint="eastAsia"/>
          <w:color w:val="333333"/>
        </w:rPr>
      </w:pPr>
      <w:r>
        <w:rPr>
          <w:rFonts w:hint="eastAsia"/>
          <w:color w:val="800000"/>
        </w:rPr>
        <w:tab/>
        <w:t>name : 'Lee',</w:t>
      </w:r>
    </w:p>
    <w:p w:rsidR="008F45A2" w:rsidRDefault="008F45A2" w:rsidP="008F45A2">
      <w:pPr>
        <w:ind w:firstLine="420"/>
        <w:jc w:val="left"/>
        <w:rPr>
          <w:rFonts w:hint="eastAsia"/>
          <w:color w:val="333333"/>
        </w:rPr>
      </w:pPr>
      <w:r>
        <w:rPr>
          <w:rFonts w:hint="eastAsia"/>
          <w:color w:val="800000"/>
        </w:rPr>
        <w:tab/>
        <w:t>age : 100,</w:t>
      </w:r>
    </w:p>
    <w:p w:rsidR="008F45A2" w:rsidRDefault="008F45A2" w:rsidP="008F45A2">
      <w:pPr>
        <w:ind w:firstLine="420"/>
        <w:jc w:val="left"/>
        <w:rPr>
          <w:rFonts w:hint="eastAsia"/>
          <w:color w:val="333333"/>
        </w:rPr>
      </w:pPr>
      <w:r>
        <w:rPr>
          <w:rFonts w:hint="eastAsia"/>
          <w:color w:val="800000"/>
        </w:rPr>
        <w:tab/>
        <w:t>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800000"/>
        </w:rPr>
      </w:pPr>
      <w:r>
        <w:rPr>
          <w:rFonts w:hint="eastAsia"/>
          <w:color w:val="800000"/>
        </w:rPr>
        <w:tab/>
        <w:t>}</w:t>
      </w:r>
    </w:p>
    <w:p w:rsidR="008F45A2" w:rsidRDefault="008F45A2" w:rsidP="008F45A2">
      <w:pPr>
        <w:ind w:firstLine="420"/>
        <w:jc w:val="left"/>
        <w:rPr>
          <w:rFonts w:hint="eastAsia"/>
          <w:color w:val="800000"/>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使用构造函数创建原型对象和使用字面量创建对象在使用上基本相同，但还是有一些区别，字面量创建的方式使用</w:t>
      </w:r>
      <w:r>
        <w:rPr>
          <w:rFonts w:hint="eastAsia"/>
          <w:color w:val="333333"/>
        </w:rPr>
        <w:t>constructor</w:t>
      </w:r>
      <w:r>
        <w:rPr>
          <w:rFonts w:hint="eastAsia"/>
          <w:color w:val="333333"/>
        </w:rPr>
        <w:t>属性不会指向实例，而会指向</w:t>
      </w:r>
      <w:r>
        <w:rPr>
          <w:rFonts w:hint="eastAsia"/>
          <w:color w:val="333333"/>
        </w:rPr>
        <w:t>Object</w:t>
      </w:r>
      <w:r>
        <w:rPr>
          <w:rFonts w:hint="eastAsia"/>
          <w:color w:val="333333"/>
        </w:rPr>
        <w:t>，构造函数创建的方式则相反。</w:t>
      </w:r>
    </w:p>
    <w:p w:rsidR="008F45A2" w:rsidRDefault="008F45A2" w:rsidP="008F45A2">
      <w:pPr>
        <w:ind w:firstLine="420"/>
        <w:jc w:val="left"/>
        <w:rPr>
          <w:rFonts w:hint="eastAsia"/>
          <w:color w:val="333333"/>
        </w:rPr>
      </w:pPr>
      <w:r>
        <w:rPr>
          <w:rFonts w:hint="eastAsia"/>
          <w:color w:val="800000"/>
        </w:rPr>
        <w:t>var box = new Box();</w:t>
      </w:r>
    </w:p>
    <w:p w:rsidR="008F45A2" w:rsidRDefault="008F45A2" w:rsidP="008F45A2">
      <w:pPr>
        <w:ind w:firstLine="420"/>
        <w:jc w:val="left"/>
        <w:rPr>
          <w:rFonts w:hint="eastAsia"/>
          <w:color w:val="333333"/>
        </w:rPr>
      </w:pPr>
      <w:r>
        <w:rPr>
          <w:rFonts w:hint="eastAsia"/>
          <w:color w:val="800000"/>
        </w:rPr>
        <w:t>alert(box instanceof Box);</w:t>
      </w:r>
    </w:p>
    <w:p w:rsidR="008F45A2" w:rsidRDefault="008F45A2" w:rsidP="008F45A2">
      <w:pPr>
        <w:ind w:firstLine="420"/>
        <w:jc w:val="left"/>
        <w:rPr>
          <w:rFonts w:hint="eastAsia"/>
          <w:color w:val="333333"/>
        </w:rPr>
      </w:pPr>
      <w:r>
        <w:rPr>
          <w:rFonts w:hint="eastAsia"/>
          <w:color w:val="800000"/>
        </w:rPr>
        <w:t>alert(box instanceof Object);</w:t>
      </w:r>
    </w:p>
    <w:p w:rsidR="008F45A2" w:rsidRDefault="008F45A2" w:rsidP="008F45A2">
      <w:pPr>
        <w:ind w:firstLine="420"/>
        <w:jc w:val="left"/>
        <w:rPr>
          <w:rFonts w:hint="eastAsia"/>
          <w:color w:val="333333"/>
        </w:rPr>
      </w:pPr>
      <w:r>
        <w:rPr>
          <w:rFonts w:hint="eastAsia"/>
          <w:color w:val="800000"/>
        </w:rPr>
        <w:t>alert(box.constructor == Box);</w:t>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字面量方式，返回</w:t>
      </w:r>
      <w:r>
        <w:rPr>
          <w:rFonts w:hint="eastAsia"/>
          <w:color w:val="333333"/>
        </w:rPr>
        <w:t>false</w:t>
      </w:r>
      <w:r>
        <w:rPr>
          <w:rFonts w:hint="eastAsia"/>
          <w:color w:val="333333"/>
        </w:rPr>
        <w:t>，否则，</w:t>
      </w:r>
      <w:r>
        <w:rPr>
          <w:rFonts w:hint="eastAsia"/>
          <w:color w:val="333333"/>
        </w:rPr>
        <w:t>true</w:t>
      </w:r>
    </w:p>
    <w:p w:rsidR="008F45A2" w:rsidRDefault="008F45A2" w:rsidP="008F45A2">
      <w:pPr>
        <w:ind w:firstLine="420"/>
        <w:jc w:val="left"/>
        <w:rPr>
          <w:rFonts w:hint="eastAsia"/>
          <w:color w:val="333333"/>
        </w:rPr>
      </w:pPr>
      <w:r>
        <w:rPr>
          <w:rFonts w:hint="eastAsia"/>
          <w:color w:val="800000"/>
        </w:rPr>
        <w:t>alert(box.constructor == Object);</w:t>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字面量方式，返回</w:t>
      </w:r>
      <w:r>
        <w:rPr>
          <w:rFonts w:hint="eastAsia"/>
          <w:color w:val="333333"/>
        </w:rPr>
        <w:t>true</w:t>
      </w:r>
      <w:r>
        <w:rPr>
          <w:rFonts w:hint="eastAsia"/>
          <w:color w:val="333333"/>
        </w:rPr>
        <w:t>，否则，</w:t>
      </w:r>
      <w:r>
        <w:rPr>
          <w:rFonts w:hint="eastAsia"/>
          <w:color w:val="333333"/>
        </w:rPr>
        <w:t>false</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如果想让字面量方式的</w:t>
      </w:r>
      <w:r>
        <w:rPr>
          <w:rFonts w:hint="eastAsia"/>
          <w:color w:val="333333"/>
        </w:rPr>
        <w:t>constructor</w:t>
      </w:r>
      <w:r>
        <w:rPr>
          <w:rFonts w:hint="eastAsia"/>
          <w:color w:val="333333"/>
        </w:rPr>
        <w:t>指向实例对象，那么可以这么做：</w:t>
      </w:r>
    </w:p>
    <w:p w:rsidR="008F45A2" w:rsidRDefault="008F45A2" w:rsidP="008F45A2">
      <w:pPr>
        <w:ind w:firstLine="420"/>
        <w:jc w:val="left"/>
        <w:rPr>
          <w:rFonts w:hint="eastAsia"/>
          <w:color w:val="333333"/>
        </w:rPr>
      </w:pPr>
      <w:r>
        <w:rPr>
          <w:rFonts w:hint="eastAsia"/>
          <w:color w:val="800000"/>
        </w:rPr>
        <w:t>Box.prototype = {</w:t>
      </w:r>
    </w:p>
    <w:p w:rsidR="008F45A2" w:rsidRDefault="008F45A2" w:rsidP="008F45A2">
      <w:pPr>
        <w:ind w:firstLine="420"/>
        <w:jc w:val="left"/>
        <w:rPr>
          <w:rFonts w:hint="eastAsia"/>
          <w:color w:val="333333"/>
        </w:rPr>
      </w:pPr>
      <w:r>
        <w:rPr>
          <w:rFonts w:hint="eastAsia"/>
          <w:color w:val="800000"/>
        </w:rPr>
        <w:tab/>
        <w:t>constructor : Box,</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直接强制指向即可</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PS</w:t>
      </w:r>
      <w:r>
        <w:rPr>
          <w:rFonts w:hint="eastAsia"/>
          <w:color w:val="333333"/>
        </w:rPr>
        <w:t>：字面量方式为什么</w:t>
      </w:r>
      <w:r>
        <w:rPr>
          <w:rFonts w:hint="eastAsia"/>
          <w:color w:val="333333"/>
        </w:rPr>
        <w:t>constructor</w:t>
      </w:r>
      <w:r>
        <w:rPr>
          <w:rFonts w:hint="eastAsia"/>
          <w:color w:val="333333"/>
        </w:rPr>
        <w:t>会指向</w:t>
      </w:r>
      <w:r>
        <w:rPr>
          <w:rFonts w:hint="eastAsia"/>
          <w:color w:val="333333"/>
        </w:rPr>
        <w:t>Object</w:t>
      </w:r>
      <w:r>
        <w:rPr>
          <w:rFonts w:hint="eastAsia"/>
          <w:color w:val="333333"/>
        </w:rPr>
        <w:t>？因为</w:t>
      </w:r>
      <w:r>
        <w:rPr>
          <w:rFonts w:hint="eastAsia"/>
          <w:color w:val="333333"/>
        </w:rPr>
        <w:t>Box.prototype={};</w:t>
      </w:r>
      <w:r>
        <w:rPr>
          <w:rFonts w:hint="eastAsia"/>
          <w:color w:val="333333"/>
        </w:rPr>
        <w:t>这种写法其实就是创建了一个新对象。而每创建一个函数，就会同时创建它</w:t>
      </w:r>
      <w:r>
        <w:rPr>
          <w:rFonts w:hint="eastAsia"/>
          <w:color w:val="333333"/>
        </w:rPr>
        <w:t>prototype</w:t>
      </w:r>
      <w:r>
        <w:rPr>
          <w:rFonts w:hint="eastAsia"/>
          <w:color w:val="333333"/>
        </w:rPr>
        <w:t>，这个对象也会自动获取</w:t>
      </w:r>
      <w:r>
        <w:rPr>
          <w:rFonts w:hint="eastAsia"/>
          <w:color w:val="333333"/>
        </w:rPr>
        <w:t>constructor</w:t>
      </w:r>
      <w:r>
        <w:rPr>
          <w:rFonts w:hint="eastAsia"/>
          <w:color w:val="333333"/>
        </w:rPr>
        <w:t>属性。所以，新对象的</w:t>
      </w:r>
      <w:r>
        <w:rPr>
          <w:rFonts w:hint="eastAsia"/>
          <w:color w:val="333333"/>
        </w:rPr>
        <w:t>constructor</w:t>
      </w:r>
      <w:r>
        <w:rPr>
          <w:rFonts w:hint="eastAsia"/>
          <w:color w:val="333333"/>
        </w:rPr>
        <w:t>重写了</w:t>
      </w:r>
      <w:r>
        <w:rPr>
          <w:rFonts w:hint="eastAsia"/>
          <w:color w:val="333333"/>
        </w:rPr>
        <w:t>Box</w:t>
      </w:r>
      <w:r>
        <w:rPr>
          <w:rFonts w:hint="eastAsia"/>
          <w:color w:val="333333"/>
        </w:rPr>
        <w:t>原来的</w:t>
      </w:r>
      <w:r>
        <w:rPr>
          <w:rFonts w:hint="eastAsia"/>
          <w:color w:val="333333"/>
        </w:rPr>
        <w:t>constructor</w:t>
      </w:r>
      <w:r>
        <w:rPr>
          <w:rFonts w:hint="eastAsia"/>
          <w:color w:val="333333"/>
        </w:rPr>
        <w:t>，因此会指向新对象，那个新对象没有指定构造函数，那么就默认为</w:t>
      </w:r>
      <w:r>
        <w:rPr>
          <w:rFonts w:hint="eastAsia"/>
          <w:color w:val="333333"/>
        </w:rPr>
        <w:t>Object</w:t>
      </w:r>
      <w:r>
        <w:rPr>
          <w:rFonts w:hint="eastAsia"/>
          <w:color w:val="333333"/>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原型的声明是有先后顺序的，所以，重写的原型会切断之前的原型。</w:t>
      </w:r>
    </w:p>
    <w:p w:rsidR="008F45A2" w:rsidRDefault="008F45A2" w:rsidP="008F45A2">
      <w:pPr>
        <w:ind w:firstLine="420"/>
        <w:jc w:val="left"/>
        <w:rPr>
          <w:rFonts w:hint="eastAsia"/>
          <w:color w:val="333333"/>
        </w:rPr>
      </w:pPr>
      <w:r>
        <w:rPr>
          <w:rFonts w:hint="eastAsia"/>
          <w:color w:val="800000"/>
        </w:rPr>
        <w:t>function Box() {};</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Box.prototype =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原型被重写了</w:t>
      </w:r>
    </w:p>
    <w:p w:rsidR="008F45A2" w:rsidRDefault="008F45A2" w:rsidP="008F45A2">
      <w:pPr>
        <w:ind w:firstLine="420"/>
        <w:jc w:val="left"/>
        <w:rPr>
          <w:rFonts w:hint="eastAsia"/>
          <w:color w:val="333333"/>
        </w:rPr>
      </w:pPr>
      <w:r>
        <w:rPr>
          <w:rFonts w:hint="eastAsia"/>
          <w:color w:val="800000"/>
        </w:rPr>
        <w:tab/>
        <w:t>constructor : Box,</w:t>
      </w:r>
    </w:p>
    <w:p w:rsidR="008F45A2" w:rsidRDefault="008F45A2" w:rsidP="008F45A2">
      <w:pPr>
        <w:ind w:firstLine="420"/>
        <w:jc w:val="left"/>
        <w:rPr>
          <w:rFonts w:hint="eastAsia"/>
          <w:color w:val="333333"/>
        </w:rPr>
      </w:pPr>
      <w:r>
        <w:rPr>
          <w:rFonts w:hint="eastAsia"/>
          <w:color w:val="800000"/>
        </w:rPr>
        <w:tab/>
        <w:t>name : 'Lee',</w:t>
      </w:r>
    </w:p>
    <w:p w:rsidR="008F45A2" w:rsidRDefault="008F45A2" w:rsidP="008F45A2">
      <w:pPr>
        <w:ind w:firstLine="420"/>
        <w:jc w:val="left"/>
        <w:rPr>
          <w:rFonts w:hint="eastAsia"/>
          <w:color w:val="333333"/>
        </w:rPr>
      </w:pPr>
      <w:r>
        <w:rPr>
          <w:rFonts w:hint="eastAsia"/>
          <w:color w:val="800000"/>
        </w:rPr>
        <w:tab/>
        <w:t>age : 100,</w:t>
      </w:r>
    </w:p>
    <w:p w:rsidR="008F45A2" w:rsidRDefault="008F45A2" w:rsidP="008F45A2">
      <w:pPr>
        <w:ind w:firstLine="420"/>
        <w:jc w:val="left"/>
        <w:rPr>
          <w:rFonts w:hint="eastAsia"/>
          <w:color w:val="333333"/>
        </w:rPr>
      </w:pPr>
      <w:r>
        <w:rPr>
          <w:rFonts w:hint="eastAsia"/>
          <w:color w:val="800000"/>
        </w:rPr>
        <w:tab/>
        <w:t>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Box.prototype = {</w:t>
      </w:r>
    </w:p>
    <w:p w:rsidR="008F45A2" w:rsidRDefault="008F45A2" w:rsidP="008F45A2">
      <w:pPr>
        <w:ind w:firstLine="420"/>
        <w:jc w:val="left"/>
        <w:rPr>
          <w:rFonts w:hint="eastAsia"/>
          <w:color w:val="333333"/>
        </w:rPr>
      </w:pPr>
      <w:r>
        <w:rPr>
          <w:rFonts w:hint="eastAsia"/>
          <w:color w:val="800000"/>
        </w:rPr>
        <w:lastRenderedPageBreak/>
        <w:tab/>
        <w:t>age = 200</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 = new Box();</w:t>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在这里声明</w:t>
      </w:r>
    </w:p>
    <w:p w:rsidR="008F45A2" w:rsidRDefault="008F45A2" w:rsidP="008F45A2">
      <w:pPr>
        <w:ind w:firstLine="420"/>
        <w:jc w:val="left"/>
        <w:rPr>
          <w:rFonts w:hint="eastAsia"/>
          <w:color w:val="333333"/>
        </w:rPr>
      </w:pPr>
      <w:r>
        <w:rPr>
          <w:rFonts w:hint="eastAsia"/>
          <w:color w:val="800000"/>
        </w:rPr>
        <w:t>alert(box.run());</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//box</w:t>
      </w:r>
      <w:r>
        <w:rPr>
          <w:rFonts w:hint="eastAsia"/>
          <w:color w:val="333333"/>
        </w:rPr>
        <w:t>只是最初声明的原型</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原型对象不仅仅可以在自定义对象的情况下使用，而</w:t>
      </w:r>
      <w:r>
        <w:rPr>
          <w:rFonts w:hint="eastAsia"/>
          <w:color w:val="333333"/>
        </w:rPr>
        <w:t>ECMAScript</w:t>
      </w:r>
      <w:r>
        <w:rPr>
          <w:rFonts w:hint="eastAsia"/>
          <w:color w:val="333333"/>
        </w:rPr>
        <w:t>内置的引用类型都可以使用这种方式，并且内置的引用类型本身也使用了原型。</w:t>
      </w:r>
    </w:p>
    <w:p w:rsidR="008F45A2" w:rsidRDefault="008F45A2" w:rsidP="008F45A2">
      <w:pPr>
        <w:ind w:firstLine="420"/>
        <w:jc w:val="left"/>
        <w:rPr>
          <w:rFonts w:hint="eastAsia"/>
          <w:color w:val="333333"/>
        </w:rPr>
      </w:pPr>
      <w:r>
        <w:rPr>
          <w:rFonts w:hint="eastAsia"/>
          <w:color w:val="800000"/>
        </w:rPr>
        <w:t>alert(Array.prototype.sort);</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//sort</w:t>
      </w:r>
      <w:r>
        <w:rPr>
          <w:rFonts w:hint="eastAsia"/>
          <w:color w:val="333333"/>
        </w:rPr>
        <w:t>就是</w:t>
      </w:r>
      <w:r>
        <w:rPr>
          <w:rFonts w:hint="eastAsia"/>
          <w:color w:val="333333"/>
        </w:rPr>
        <w:t>Array</w:t>
      </w:r>
      <w:r>
        <w:rPr>
          <w:rFonts w:hint="eastAsia"/>
          <w:color w:val="333333"/>
        </w:rPr>
        <w:t>类型的原型方法</w:t>
      </w:r>
    </w:p>
    <w:p w:rsidR="008F45A2" w:rsidRDefault="008F45A2" w:rsidP="008F45A2">
      <w:pPr>
        <w:ind w:firstLine="420"/>
        <w:jc w:val="left"/>
        <w:rPr>
          <w:rFonts w:hint="eastAsia"/>
          <w:color w:val="333333"/>
        </w:rPr>
      </w:pPr>
      <w:r>
        <w:rPr>
          <w:rFonts w:hint="eastAsia"/>
          <w:color w:val="800000"/>
        </w:rPr>
        <w:t>alert(String.prototype.substring);</w:t>
      </w:r>
      <w:r>
        <w:rPr>
          <w:rFonts w:hint="eastAsia"/>
          <w:color w:val="800000"/>
        </w:rPr>
        <w:tab/>
      </w:r>
      <w:r>
        <w:rPr>
          <w:rFonts w:hint="eastAsia"/>
          <w:color w:val="333333"/>
        </w:rPr>
        <w:tab/>
      </w:r>
      <w:r>
        <w:rPr>
          <w:rFonts w:hint="eastAsia"/>
          <w:color w:val="333333"/>
        </w:rPr>
        <w:tab/>
      </w:r>
      <w:r>
        <w:rPr>
          <w:rFonts w:hint="eastAsia"/>
          <w:color w:val="333333"/>
        </w:rPr>
        <w:tab/>
        <w:t>//substring</w:t>
      </w:r>
      <w:r>
        <w:rPr>
          <w:rFonts w:hint="eastAsia"/>
          <w:color w:val="333333"/>
        </w:rPr>
        <w:t>就是</w:t>
      </w:r>
      <w:r>
        <w:rPr>
          <w:rFonts w:hint="eastAsia"/>
          <w:color w:val="333333"/>
        </w:rPr>
        <w:t>String</w:t>
      </w:r>
      <w:r>
        <w:rPr>
          <w:rFonts w:hint="eastAsia"/>
          <w:color w:val="333333"/>
        </w:rPr>
        <w:t>类型的原型方法</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String.prototype.addstring = function () {</w:t>
      </w:r>
      <w:r>
        <w:rPr>
          <w:rFonts w:hint="eastAsia"/>
          <w:color w:val="333333"/>
        </w:rPr>
        <w:tab/>
      </w:r>
      <w:r>
        <w:rPr>
          <w:rFonts w:hint="eastAsia"/>
          <w:color w:val="333333"/>
        </w:rPr>
        <w:tab/>
        <w:t>//</w:t>
      </w:r>
      <w:r>
        <w:rPr>
          <w:rFonts w:hint="eastAsia"/>
          <w:color w:val="333333"/>
        </w:rPr>
        <w:t>给</w:t>
      </w:r>
      <w:r>
        <w:rPr>
          <w:rFonts w:hint="eastAsia"/>
          <w:color w:val="333333"/>
        </w:rPr>
        <w:t>String</w:t>
      </w:r>
      <w:r>
        <w:rPr>
          <w:rFonts w:hint="eastAsia"/>
          <w:color w:val="333333"/>
        </w:rPr>
        <w:t>类型添加一个方法</w:t>
      </w:r>
    </w:p>
    <w:p w:rsidR="008F45A2" w:rsidRDefault="008F45A2" w:rsidP="008F45A2">
      <w:pPr>
        <w:ind w:firstLine="420"/>
        <w:jc w:val="left"/>
        <w:rPr>
          <w:rFonts w:hint="eastAsia"/>
          <w:color w:val="333333"/>
        </w:rPr>
      </w:pPr>
      <w:r>
        <w:rPr>
          <w:rFonts w:hint="eastAsia"/>
          <w:color w:val="800000"/>
        </w:rPr>
        <w:tab/>
        <w:t>return this + '</w:t>
      </w:r>
      <w:r>
        <w:rPr>
          <w:rFonts w:hint="eastAsia"/>
          <w:color w:val="800000"/>
        </w:rPr>
        <w:t>，被添加了！</w:t>
      </w:r>
      <w:r>
        <w:rPr>
          <w:rFonts w:hint="eastAsia"/>
          <w:color w:val="800000"/>
        </w:rPr>
        <w:t>';</w:t>
      </w:r>
      <w:r>
        <w:rPr>
          <w:rFonts w:hint="eastAsia"/>
          <w:color w:val="800000"/>
        </w:rPr>
        <w:tab/>
      </w:r>
      <w:r>
        <w:rPr>
          <w:rFonts w:hint="eastAsia"/>
          <w:color w:val="800000"/>
        </w:rPr>
        <w:tab/>
      </w:r>
      <w:r>
        <w:rPr>
          <w:rFonts w:hint="eastAsia"/>
          <w:color w:val="333333"/>
        </w:rPr>
        <w:tab/>
      </w:r>
      <w:r>
        <w:rPr>
          <w:rFonts w:hint="eastAsia"/>
          <w:color w:val="333333"/>
        </w:rPr>
        <w:tab/>
        <w:t>//this</w:t>
      </w:r>
      <w:r>
        <w:rPr>
          <w:rFonts w:hint="eastAsia"/>
          <w:color w:val="333333"/>
        </w:rPr>
        <w:t>代表调用的字符串</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alert('Lee'.addstring());</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使用这个方法</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PS</w:t>
      </w:r>
      <w:r>
        <w:rPr>
          <w:rFonts w:hint="eastAsia"/>
          <w:color w:val="333333"/>
        </w:rPr>
        <w:t>：尽管给原生的内置引用类型添加方法使用起来特别方便，但我们不推荐使用这种方法。因为它可能会导致命名冲突，不利于代码维护。</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原型模式创建对象也有自己的缺点，它省略了构造函数传参初始化这一过程，带来的缺点就是初始化的值都是一致的。而原型最大的缺点就是它最大的优点，那就是共享。</w:t>
      </w:r>
    </w:p>
    <w:p w:rsidR="008F45A2" w:rsidRDefault="008F45A2" w:rsidP="008F45A2">
      <w:pPr>
        <w:ind w:firstLine="420"/>
        <w:jc w:val="left"/>
        <w:rPr>
          <w:rFonts w:hint="eastAsia"/>
          <w:color w:val="333333"/>
        </w:rPr>
      </w:pPr>
      <w:r>
        <w:rPr>
          <w:rFonts w:hint="eastAsia"/>
          <w:color w:val="333333"/>
        </w:rPr>
        <w:t>原型中所有属性是被很多实例共享的，共享对于函数非常合适，对于包含基本值的属性也还可以。但如果属性包含引用类型，就存在一定的问题：</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Box() {};</w:t>
      </w:r>
    </w:p>
    <w:p w:rsidR="008F45A2" w:rsidRDefault="008F45A2" w:rsidP="008F45A2">
      <w:pPr>
        <w:ind w:firstLine="420"/>
        <w:jc w:val="left"/>
        <w:rPr>
          <w:rFonts w:hint="eastAsia"/>
          <w:color w:val="333333"/>
        </w:rPr>
      </w:pPr>
      <w:r>
        <w:rPr>
          <w:rFonts w:hint="eastAsia"/>
          <w:color w:val="800000"/>
        </w:rPr>
        <w:t>Box.prototype = {</w:t>
      </w:r>
    </w:p>
    <w:p w:rsidR="008F45A2" w:rsidRDefault="008F45A2" w:rsidP="008F45A2">
      <w:pPr>
        <w:ind w:firstLine="420"/>
        <w:jc w:val="left"/>
        <w:rPr>
          <w:rFonts w:hint="eastAsia"/>
          <w:color w:val="333333"/>
        </w:rPr>
      </w:pPr>
      <w:r>
        <w:rPr>
          <w:rFonts w:hint="eastAsia"/>
          <w:color w:val="800000"/>
        </w:rPr>
        <w:tab/>
        <w:t>constructor : Box,</w:t>
      </w:r>
    </w:p>
    <w:p w:rsidR="008F45A2" w:rsidRDefault="008F45A2" w:rsidP="008F45A2">
      <w:pPr>
        <w:ind w:firstLine="420"/>
        <w:jc w:val="left"/>
        <w:rPr>
          <w:rFonts w:hint="eastAsia"/>
          <w:color w:val="333333"/>
        </w:rPr>
      </w:pPr>
      <w:r>
        <w:rPr>
          <w:rFonts w:hint="eastAsia"/>
          <w:color w:val="800000"/>
        </w:rPr>
        <w:tab/>
        <w:t>name : 'Lee',</w:t>
      </w:r>
    </w:p>
    <w:p w:rsidR="008F45A2" w:rsidRDefault="008F45A2" w:rsidP="008F45A2">
      <w:pPr>
        <w:ind w:firstLine="420"/>
        <w:jc w:val="left"/>
        <w:rPr>
          <w:rFonts w:hint="eastAsia"/>
          <w:color w:val="333333"/>
        </w:rPr>
      </w:pPr>
      <w:r>
        <w:rPr>
          <w:rFonts w:hint="eastAsia"/>
          <w:color w:val="800000"/>
        </w:rPr>
        <w:tab/>
        <w:t>age : 100,</w:t>
      </w:r>
    </w:p>
    <w:p w:rsidR="008F45A2" w:rsidRDefault="008F45A2" w:rsidP="008F45A2">
      <w:pPr>
        <w:ind w:firstLine="420"/>
        <w:jc w:val="left"/>
        <w:rPr>
          <w:rFonts w:hint="eastAsia"/>
          <w:color w:val="333333"/>
        </w:rPr>
      </w:pPr>
      <w:r>
        <w:rPr>
          <w:rFonts w:hint="eastAsia"/>
          <w:color w:val="800000"/>
        </w:rPr>
        <w:tab/>
        <w:t>family : ['</w:t>
      </w:r>
      <w:r>
        <w:rPr>
          <w:rFonts w:hint="eastAsia"/>
          <w:color w:val="800000"/>
        </w:rPr>
        <w:t>父亲</w:t>
      </w:r>
      <w:r>
        <w:rPr>
          <w:rFonts w:hint="eastAsia"/>
          <w:color w:val="800000"/>
        </w:rPr>
        <w:t>', '</w:t>
      </w:r>
      <w:r>
        <w:rPr>
          <w:rFonts w:hint="eastAsia"/>
          <w:color w:val="800000"/>
        </w:rPr>
        <w:t>母亲</w:t>
      </w:r>
      <w:r>
        <w:rPr>
          <w:rFonts w:hint="eastAsia"/>
          <w:color w:val="800000"/>
        </w:rPr>
        <w:t>', '</w:t>
      </w:r>
      <w:r>
        <w:rPr>
          <w:rFonts w:hint="eastAsia"/>
          <w:color w:val="800000"/>
        </w:rPr>
        <w:t>妹妹</w:t>
      </w:r>
      <w:r>
        <w:rPr>
          <w:rFonts w:hint="eastAsia"/>
          <w:color w:val="800000"/>
        </w:rPr>
        <w:t>'],</w:t>
      </w:r>
      <w:r>
        <w:rPr>
          <w:rFonts w:hint="eastAsia"/>
          <w:color w:val="800000"/>
        </w:rPr>
        <w:tab/>
      </w:r>
      <w:r>
        <w:rPr>
          <w:rFonts w:hint="eastAsia"/>
          <w:color w:val="800000"/>
        </w:rPr>
        <w:tab/>
      </w:r>
      <w:r>
        <w:rPr>
          <w:rFonts w:hint="eastAsia"/>
          <w:color w:val="333333"/>
        </w:rPr>
        <w:tab/>
        <w:t>//</w:t>
      </w:r>
      <w:r>
        <w:rPr>
          <w:rFonts w:hint="eastAsia"/>
          <w:color w:val="333333"/>
        </w:rPr>
        <w:t>添加了一个数组属性</w:t>
      </w:r>
    </w:p>
    <w:p w:rsidR="008F45A2" w:rsidRDefault="008F45A2" w:rsidP="008F45A2">
      <w:pPr>
        <w:ind w:firstLine="420"/>
        <w:jc w:val="left"/>
        <w:rPr>
          <w:rFonts w:hint="eastAsia"/>
          <w:color w:val="333333"/>
        </w:rPr>
      </w:pPr>
      <w:r>
        <w:rPr>
          <w:rFonts w:hint="eastAsia"/>
          <w:color w:val="800000"/>
        </w:rPr>
        <w:tab/>
        <w:t>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this.name + this.age + this.family;</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box1 = new Box();</w:t>
      </w:r>
    </w:p>
    <w:p w:rsidR="008F45A2" w:rsidRDefault="008F45A2" w:rsidP="008F45A2">
      <w:pPr>
        <w:ind w:firstLine="420"/>
        <w:jc w:val="left"/>
        <w:rPr>
          <w:rFonts w:hint="eastAsia"/>
          <w:color w:val="333333"/>
        </w:rPr>
      </w:pPr>
      <w:r>
        <w:rPr>
          <w:rFonts w:hint="eastAsia"/>
          <w:color w:val="800000"/>
        </w:rPr>
        <w:t>box1.family.push('</w:t>
      </w:r>
      <w:r>
        <w:rPr>
          <w:rFonts w:hint="eastAsia"/>
          <w:color w:val="800000"/>
        </w:rPr>
        <w:t>哥哥</w:t>
      </w:r>
      <w:r>
        <w:rPr>
          <w:rFonts w:hint="eastAsia"/>
          <w:color w:val="800000"/>
        </w:rPr>
        <w:t>');</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在实例中添加</w:t>
      </w:r>
      <w:r>
        <w:rPr>
          <w:rFonts w:hint="eastAsia"/>
          <w:color w:val="333333"/>
        </w:rPr>
        <w:t>'</w:t>
      </w:r>
      <w:r>
        <w:rPr>
          <w:rFonts w:hint="eastAsia"/>
          <w:color w:val="333333"/>
        </w:rPr>
        <w:t>哥哥</w:t>
      </w:r>
      <w:r>
        <w:rPr>
          <w:rFonts w:hint="eastAsia"/>
          <w:color w:val="333333"/>
        </w:rPr>
        <w:t>'</w:t>
      </w:r>
    </w:p>
    <w:p w:rsidR="008F45A2" w:rsidRDefault="008F45A2" w:rsidP="008F45A2">
      <w:pPr>
        <w:ind w:firstLine="420"/>
        <w:jc w:val="left"/>
        <w:rPr>
          <w:rFonts w:hint="eastAsia"/>
          <w:color w:val="333333"/>
        </w:rPr>
      </w:pPr>
      <w:r>
        <w:rPr>
          <w:rFonts w:hint="eastAsia"/>
          <w:color w:val="800000"/>
        </w:rPr>
        <w:t>alert(box1.run());</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box2 = new Box();</w:t>
      </w:r>
    </w:p>
    <w:p w:rsidR="008F45A2" w:rsidRDefault="008F45A2" w:rsidP="008F45A2">
      <w:pPr>
        <w:ind w:firstLine="420"/>
        <w:jc w:val="left"/>
        <w:rPr>
          <w:rFonts w:hint="eastAsia"/>
          <w:color w:val="333333"/>
        </w:rPr>
      </w:pPr>
      <w:r>
        <w:rPr>
          <w:rFonts w:hint="eastAsia"/>
          <w:color w:val="800000"/>
        </w:rPr>
        <w:t>alert(box2.run());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共享带来的麻烦，也有</w:t>
      </w:r>
      <w:r>
        <w:rPr>
          <w:rFonts w:hint="eastAsia"/>
          <w:color w:val="333333"/>
        </w:rPr>
        <w:t>'</w:t>
      </w:r>
      <w:r>
        <w:rPr>
          <w:rFonts w:hint="eastAsia"/>
          <w:color w:val="333333"/>
        </w:rPr>
        <w:t>哥哥</w:t>
      </w:r>
      <w:r>
        <w:rPr>
          <w:rFonts w:hint="eastAsia"/>
          <w:color w:val="333333"/>
        </w:rPr>
        <w:t>'</w:t>
      </w:r>
      <w:r>
        <w:rPr>
          <w:rFonts w:hint="eastAsia"/>
          <w:color w:val="333333"/>
        </w:rPr>
        <w:t>了</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lastRenderedPageBreak/>
        <w:t>PS</w:t>
      </w:r>
      <w:r>
        <w:rPr>
          <w:rFonts w:hint="eastAsia"/>
          <w:color w:val="333333"/>
        </w:rPr>
        <w:t>：数据共享的缘故，导致很多开发者放弃使用原型，因为每次实例化出的数据需要保留自己的特性，而不能共享。</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为了解决构造传参和共享问题，可以</w:t>
      </w:r>
      <w:r>
        <w:rPr>
          <w:rFonts w:hint="eastAsia"/>
          <w:b/>
          <w:bCs/>
          <w:color w:val="333333"/>
        </w:rPr>
        <w:t>组合构造函数</w:t>
      </w:r>
      <w:r>
        <w:rPr>
          <w:rFonts w:hint="eastAsia"/>
          <w:b/>
          <w:bCs/>
          <w:color w:val="333333"/>
        </w:rPr>
        <w:t>+</w:t>
      </w:r>
      <w:r>
        <w:rPr>
          <w:rFonts w:hint="eastAsia"/>
          <w:b/>
          <w:bCs/>
          <w:color w:val="333333"/>
        </w:rPr>
        <w:t>原型模式</w:t>
      </w:r>
      <w:r>
        <w:rPr>
          <w:rFonts w:hint="eastAsia"/>
          <w:color w:val="333333"/>
        </w:rPr>
        <w:t>：</w:t>
      </w:r>
    </w:p>
    <w:p w:rsidR="008F45A2" w:rsidRDefault="008F45A2" w:rsidP="008F45A2">
      <w:pPr>
        <w:ind w:firstLine="420"/>
        <w:jc w:val="left"/>
        <w:rPr>
          <w:rFonts w:hint="eastAsia"/>
          <w:color w:val="333333"/>
        </w:rPr>
      </w:pPr>
      <w:r>
        <w:rPr>
          <w:rFonts w:hint="eastAsia"/>
          <w:color w:val="800000"/>
        </w:rPr>
        <w:t>function Box(name, age) {</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不共享的使用构造函数</w:t>
      </w:r>
    </w:p>
    <w:p w:rsidR="008F45A2" w:rsidRDefault="008F45A2" w:rsidP="008F45A2">
      <w:pPr>
        <w:ind w:firstLine="420"/>
        <w:jc w:val="left"/>
        <w:rPr>
          <w:rFonts w:hint="eastAsia"/>
          <w:color w:val="333333"/>
        </w:rPr>
      </w:pPr>
      <w:r>
        <w:rPr>
          <w:rFonts w:hint="eastAsia"/>
          <w:color w:val="800000"/>
        </w:rPr>
        <w:tab/>
        <w:t>this.name = name;</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333333"/>
        </w:rPr>
      </w:pPr>
      <w:r>
        <w:rPr>
          <w:rFonts w:hint="eastAsia"/>
          <w:color w:val="800000"/>
        </w:rPr>
        <w:tab/>
        <w:t>this. family = ['</w:t>
      </w:r>
      <w:r>
        <w:rPr>
          <w:rFonts w:hint="eastAsia"/>
          <w:color w:val="800000"/>
        </w:rPr>
        <w:t>父亲</w:t>
      </w:r>
      <w:r>
        <w:rPr>
          <w:rFonts w:hint="eastAsia"/>
          <w:color w:val="800000"/>
        </w:rPr>
        <w:t>', '</w:t>
      </w:r>
      <w:r>
        <w:rPr>
          <w:rFonts w:hint="eastAsia"/>
          <w:color w:val="800000"/>
        </w:rPr>
        <w:t>母亲</w:t>
      </w:r>
      <w:r>
        <w:rPr>
          <w:rFonts w:hint="eastAsia"/>
          <w:color w:val="800000"/>
        </w:rPr>
        <w:t>', '</w:t>
      </w:r>
      <w:r>
        <w:rPr>
          <w:rFonts w:hint="eastAsia"/>
          <w:color w:val="800000"/>
        </w:rPr>
        <w:t>妹妹</w:t>
      </w:r>
      <w:r>
        <w:rPr>
          <w:rFonts w:hint="eastAsia"/>
          <w:color w:val="800000"/>
        </w:rPr>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r>
        <w:rPr>
          <w:rFonts w:hint="eastAsia"/>
          <w:color w:val="800000"/>
        </w:rPr>
        <w:t>Box.prototype =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共享的使用原型模式</w:t>
      </w:r>
    </w:p>
    <w:p w:rsidR="008F45A2" w:rsidRDefault="008F45A2" w:rsidP="008F45A2">
      <w:pPr>
        <w:ind w:firstLine="420"/>
        <w:jc w:val="left"/>
        <w:rPr>
          <w:rFonts w:hint="eastAsia"/>
          <w:color w:val="333333"/>
        </w:rPr>
      </w:pPr>
      <w:r>
        <w:rPr>
          <w:rFonts w:hint="eastAsia"/>
          <w:color w:val="800000"/>
        </w:rPr>
        <w:tab/>
        <w:t>constructor : Box,</w:t>
      </w:r>
    </w:p>
    <w:p w:rsidR="008F45A2" w:rsidRDefault="008F45A2" w:rsidP="008F45A2">
      <w:pPr>
        <w:ind w:firstLine="420"/>
        <w:jc w:val="left"/>
        <w:rPr>
          <w:rFonts w:hint="eastAsia"/>
          <w:color w:val="333333"/>
        </w:rPr>
      </w:pPr>
      <w:r>
        <w:rPr>
          <w:rFonts w:hint="eastAsia"/>
          <w:color w:val="800000"/>
        </w:rPr>
        <w:tab/>
        <w:t>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this.name + this.age + this.family;</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PS</w:t>
      </w:r>
      <w:r>
        <w:rPr>
          <w:rFonts w:hint="eastAsia"/>
          <w:color w:val="333333"/>
        </w:rPr>
        <w:t>：这种混合模式很好的解决了传参和引用共享的大难题。是创建对象比较好的方法。</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原型模式，不管你是否调用了原型中的共享方法，它都会初始化原型中的方法，并且在声明一个对象时，构造函数</w:t>
      </w:r>
      <w:r>
        <w:rPr>
          <w:rFonts w:hint="eastAsia"/>
          <w:color w:val="333333"/>
        </w:rPr>
        <w:t>+</w:t>
      </w:r>
      <w:r>
        <w:rPr>
          <w:rFonts w:hint="eastAsia"/>
          <w:color w:val="333333"/>
        </w:rPr>
        <w:t>原型部分让人感觉又很怪异，最好就是把构造函数和原型封装到一起。为了解决这个问题，我们可以使用</w:t>
      </w:r>
      <w:r>
        <w:rPr>
          <w:rFonts w:hint="eastAsia"/>
          <w:b/>
          <w:bCs/>
          <w:color w:val="333333"/>
        </w:rPr>
        <w:t>动态原型模式</w:t>
      </w:r>
      <w:r>
        <w:rPr>
          <w:rFonts w:hint="eastAsia"/>
          <w:color w:val="333333"/>
        </w:rPr>
        <w:t>。</w:t>
      </w:r>
    </w:p>
    <w:p w:rsidR="008F45A2" w:rsidRDefault="008F45A2" w:rsidP="008F45A2">
      <w:pPr>
        <w:ind w:firstLine="420"/>
        <w:jc w:val="left"/>
        <w:rPr>
          <w:rFonts w:hint="eastAsia"/>
          <w:color w:val="333333"/>
        </w:rPr>
      </w:pPr>
      <w:r>
        <w:rPr>
          <w:rFonts w:hint="eastAsia"/>
          <w:color w:val="800000"/>
        </w:rPr>
        <w:t>function Box(name ,age)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t>//</w:t>
      </w:r>
      <w:r>
        <w:rPr>
          <w:rFonts w:hint="eastAsia"/>
          <w:color w:val="333333"/>
        </w:rPr>
        <w:t>将所有信息封装到函数体内</w:t>
      </w:r>
    </w:p>
    <w:p w:rsidR="008F45A2" w:rsidRDefault="008F45A2" w:rsidP="008F45A2">
      <w:pPr>
        <w:ind w:firstLine="420"/>
        <w:jc w:val="left"/>
        <w:rPr>
          <w:rFonts w:hint="eastAsia"/>
          <w:color w:val="333333"/>
        </w:rPr>
      </w:pPr>
      <w:r>
        <w:rPr>
          <w:rFonts w:hint="eastAsia"/>
          <w:color w:val="800000"/>
        </w:rPr>
        <w:tab/>
        <w:t>this.name = name;</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333333"/>
        </w:rPr>
      </w:pPr>
      <w:r>
        <w:rPr>
          <w:rFonts w:hint="eastAsia"/>
          <w:color w:val="800000"/>
        </w:rPr>
        <w:tab/>
      </w:r>
    </w:p>
    <w:p w:rsidR="008F45A2" w:rsidRDefault="008F45A2" w:rsidP="008F45A2">
      <w:pPr>
        <w:ind w:firstLine="420"/>
        <w:jc w:val="left"/>
        <w:rPr>
          <w:rFonts w:hint="eastAsia"/>
          <w:color w:val="333333"/>
        </w:rPr>
      </w:pPr>
      <w:r>
        <w:rPr>
          <w:rFonts w:hint="eastAsia"/>
          <w:color w:val="800000"/>
        </w:rPr>
        <w:tab/>
        <w:t>if (typeof this.run != 'function') {</w:t>
      </w:r>
      <w:r>
        <w:rPr>
          <w:rFonts w:hint="eastAsia"/>
          <w:color w:val="800000"/>
        </w:rPr>
        <w:tab/>
      </w:r>
      <w:r>
        <w:rPr>
          <w:rFonts w:hint="eastAsia"/>
          <w:color w:val="800000"/>
        </w:rPr>
        <w:tab/>
      </w:r>
      <w:r>
        <w:rPr>
          <w:rFonts w:hint="eastAsia"/>
          <w:color w:val="333333"/>
        </w:rPr>
        <w:tab/>
        <w:t>//</w:t>
      </w:r>
      <w:r>
        <w:rPr>
          <w:rFonts w:hint="eastAsia"/>
          <w:color w:val="333333"/>
        </w:rPr>
        <w:t>仅在第一次调用的初始化</w:t>
      </w:r>
    </w:p>
    <w:p w:rsidR="008F45A2" w:rsidRDefault="008F45A2" w:rsidP="008F45A2">
      <w:pPr>
        <w:ind w:firstLine="420"/>
        <w:jc w:val="left"/>
        <w:rPr>
          <w:rFonts w:hint="eastAsia"/>
          <w:color w:val="333333"/>
        </w:rPr>
      </w:pPr>
      <w:r>
        <w:rPr>
          <w:rFonts w:hint="eastAsia"/>
          <w:color w:val="800000"/>
        </w:rPr>
        <w:tab/>
      </w:r>
      <w:r>
        <w:rPr>
          <w:rFonts w:hint="eastAsia"/>
          <w:color w:val="800000"/>
        </w:rPr>
        <w:tab/>
        <w:t>Box.prototype.run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333333"/>
        </w:rPr>
      </w:pPr>
      <w:r>
        <w:rPr>
          <w:rFonts w:hint="eastAsia"/>
          <w:color w:val="800000"/>
        </w:rPr>
        <w:tab/>
      </w:r>
      <w:r>
        <w:rPr>
          <w:rFonts w:hint="eastAsia"/>
          <w:color w:val="800000"/>
        </w:rPr>
        <w:tab/>
        <w:t>};</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 = new Box('Lee', 100);</w:t>
      </w:r>
    </w:p>
    <w:p w:rsidR="008F45A2" w:rsidRDefault="008F45A2" w:rsidP="008F45A2">
      <w:pPr>
        <w:ind w:firstLine="420"/>
        <w:jc w:val="left"/>
        <w:rPr>
          <w:rFonts w:hint="eastAsia"/>
          <w:color w:val="333333"/>
        </w:rPr>
      </w:pPr>
      <w:r>
        <w:rPr>
          <w:rFonts w:hint="eastAsia"/>
          <w:color w:val="800000"/>
        </w:rPr>
        <w:t>alert(box.run());</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当第一次调用构造函数时，</w:t>
      </w:r>
      <w:r>
        <w:rPr>
          <w:rFonts w:hint="eastAsia"/>
          <w:color w:val="333333"/>
        </w:rPr>
        <w:t>run()</w:t>
      </w:r>
      <w:r>
        <w:rPr>
          <w:rFonts w:hint="eastAsia"/>
          <w:color w:val="333333"/>
        </w:rPr>
        <w:t>方法发现不存在，然后初始化原型。当第二次调用，就不会初始化，并且第二次创建新对象，原型也不会再初始化了。这样及得到了封装，又实现了原型方法共享，并且属性都保持独立。</w:t>
      </w:r>
    </w:p>
    <w:p w:rsidR="008F45A2" w:rsidRDefault="008F45A2" w:rsidP="008F45A2">
      <w:pPr>
        <w:jc w:val="left"/>
        <w:rPr>
          <w:rFonts w:hint="eastAsia"/>
          <w:color w:val="333333"/>
        </w:rPr>
      </w:pPr>
      <w:r>
        <w:rPr>
          <w:rFonts w:hint="eastAsia"/>
          <w:color w:val="333333"/>
        </w:rPr>
        <w:tab/>
      </w:r>
      <w:r>
        <w:rPr>
          <w:rFonts w:hint="eastAsia"/>
          <w:color w:val="800000"/>
        </w:rPr>
        <w:t>if (typeof this.run != 'function') {</w:t>
      </w:r>
    </w:p>
    <w:p w:rsidR="008F45A2" w:rsidRDefault="008F45A2" w:rsidP="008F45A2">
      <w:pPr>
        <w:jc w:val="left"/>
        <w:rPr>
          <w:rFonts w:hint="eastAsia"/>
          <w:color w:val="333333"/>
        </w:rPr>
      </w:pPr>
      <w:r>
        <w:rPr>
          <w:rFonts w:hint="eastAsia"/>
          <w:color w:val="333333"/>
        </w:rPr>
        <w:tab/>
      </w:r>
      <w:r>
        <w:rPr>
          <w:rFonts w:hint="eastAsia"/>
          <w:color w:val="800000"/>
        </w:rPr>
        <w:tab/>
        <w:t>alert('</w:t>
      </w:r>
      <w:r>
        <w:rPr>
          <w:rFonts w:hint="eastAsia"/>
          <w:color w:val="800000"/>
        </w:rPr>
        <w:t>第一次初始化</w:t>
      </w:r>
      <w:r>
        <w:rPr>
          <w:rFonts w:hint="eastAsia"/>
          <w:color w:val="800000"/>
        </w:rPr>
        <w:t>');</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测试用</w:t>
      </w:r>
    </w:p>
    <w:p w:rsidR="008F45A2" w:rsidRDefault="008F45A2" w:rsidP="008F45A2">
      <w:pPr>
        <w:jc w:val="left"/>
        <w:rPr>
          <w:rFonts w:hint="eastAsia"/>
          <w:color w:val="333333"/>
        </w:rPr>
      </w:pPr>
      <w:r>
        <w:rPr>
          <w:rFonts w:hint="eastAsia"/>
          <w:color w:val="333333"/>
        </w:rPr>
        <w:tab/>
      </w:r>
      <w:r>
        <w:rPr>
          <w:rFonts w:hint="eastAsia"/>
          <w:color w:val="800000"/>
        </w:rPr>
        <w:tab/>
        <w:t>Box.prototype.run = function () {</w:t>
      </w:r>
    </w:p>
    <w:p w:rsidR="008F45A2" w:rsidRDefault="008F45A2" w:rsidP="008F45A2">
      <w:pPr>
        <w:jc w:val="left"/>
        <w:rPr>
          <w:rFonts w:hint="eastAsia"/>
          <w:color w:val="333333"/>
        </w:rPr>
      </w:pPr>
      <w:r>
        <w:rPr>
          <w:rFonts w:hint="eastAsia"/>
          <w:color w:val="333333"/>
        </w:rPr>
        <w:tab/>
      </w:r>
      <w:r>
        <w:rPr>
          <w:rFonts w:hint="eastAsia"/>
          <w:color w:val="800000"/>
        </w:rPr>
        <w:tab/>
      </w: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jc w:val="left"/>
        <w:rPr>
          <w:rFonts w:hint="eastAsia"/>
          <w:color w:val="333333"/>
        </w:rPr>
      </w:pPr>
      <w:r>
        <w:rPr>
          <w:rFonts w:hint="eastAsia"/>
          <w:color w:val="333333"/>
        </w:rPr>
        <w:tab/>
      </w:r>
      <w:r>
        <w:rPr>
          <w:rFonts w:hint="eastAsia"/>
          <w:color w:val="800000"/>
        </w:rPr>
        <w:tab/>
        <w:t>};</w:t>
      </w:r>
    </w:p>
    <w:p w:rsidR="008F45A2" w:rsidRDefault="008F45A2" w:rsidP="008F45A2">
      <w:pPr>
        <w:jc w:val="left"/>
        <w:rPr>
          <w:rFonts w:hint="eastAsia"/>
          <w:color w:val="800000"/>
        </w:rPr>
      </w:pPr>
      <w:r>
        <w:rPr>
          <w:rFonts w:hint="eastAsia"/>
          <w:color w:val="800000"/>
        </w:rPr>
        <w:lastRenderedPageBreak/>
        <w:tab/>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800000"/>
        </w:rPr>
      </w:pPr>
      <w:r>
        <w:rPr>
          <w:rFonts w:hint="eastAsia"/>
          <w:color w:val="800000"/>
        </w:rPr>
        <w:t>var box = new Box('Lee', 100);</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第一次创建对象</w:t>
      </w:r>
    </w:p>
    <w:p w:rsidR="008F45A2" w:rsidRDefault="008F45A2" w:rsidP="008F45A2">
      <w:pPr>
        <w:ind w:firstLine="420"/>
        <w:jc w:val="left"/>
        <w:rPr>
          <w:rFonts w:hint="eastAsia"/>
          <w:color w:val="800000"/>
        </w:rPr>
      </w:pPr>
      <w:r>
        <w:rPr>
          <w:rFonts w:hint="eastAsia"/>
          <w:color w:val="800000"/>
        </w:rPr>
        <w:t>alert(box.run());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第一次调用</w:t>
      </w:r>
    </w:p>
    <w:p w:rsidR="008F45A2" w:rsidRDefault="008F45A2" w:rsidP="008F45A2">
      <w:pPr>
        <w:ind w:firstLine="420"/>
        <w:jc w:val="left"/>
        <w:rPr>
          <w:rFonts w:hint="eastAsia"/>
          <w:color w:val="800000"/>
        </w:rPr>
      </w:pPr>
      <w:r>
        <w:rPr>
          <w:rFonts w:hint="eastAsia"/>
          <w:color w:val="800000"/>
        </w:rPr>
        <w:t>alert(box.run());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第二次调用</w:t>
      </w:r>
    </w:p>
    <w:p w:rsidR="008F45A2" w:rsidRDefault="008F45A2" w:rsidP="008F45A2">
      <w:pPr>
        <w:ind w:firstLine="420"/>
        <w:jc w:val="left"/>
        <w:rPr>
          <w:rFonts w:hint="eastAsia"/>
          <w:color w:val="800000"/>
        </w:rPr>
      </w:pPr>
    </w:p>
    <w:p w:rsidR="008F45A2" w:rsidRDefault="008F45A2" w:rsidP="008F45A2">
      <w:pPr>
        <w:ind w:firstLine="420"/>
        <w:jc w:val="left"/>
        <w:rPr>
          <w:rFonts w:hint="eastAsia"/>
          <w:color w:val="800000"/>
        </w:rPr>
      </w:pPr>
      <w:r>
        <w:rPr>
          <w:rFonts w:hint="eastAsia"/>
          <w:color w:val="800000"/>
        </w:rPr>
        <w:t>var box2 = new Box('Jack', 200);</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第二次创建对象</w:t>
      </w:r>
    </w:p>
    <w:p w:rsidR="008F45A2" w:rsidRDefault="008F45A2" w:rsidP="008F45A2">
      <w:pPr>
        <w:ind w:firstLine="420"/>
        <w:jc w:val="left"/>
        <w:rPr>
          <w:rFonts w:hint="eastAsia"/>
          <w:color w:val="800000"/>
        </w:rPr>
      </w:pPr>
      <w:r>
        <w:rPr>
          <w:rFonts w:hint="eastAsia"/>
          <w:color w:val="800000"/>
        </w:rPr>
        <w:t>alert(box2.run());</w:t>
      </w:r>
    </w:p>
    <w:p w:rsidR="008F45A2" w:rsidRDefault="008F45A2" w:rsidP="008F45A2">
      <w:pPr>
        <w:ind w:firstLine="420"/>
        <w:jc w:val="left"/>
        <w:rPr>
          <w:rFonts w:hint="eastAsia"/>
          <w:color w:val="800000"/>
        </w:rPr>
      </w:pPr>
      <w:r>
        <w:rPr>
          <w:rFonts w:hint="eastAsia"/>
          <w:color w:val="800000"/>
        </w:rPr>
        <w:t>alert(box2.run());</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PS</w:t>
      </w:r>
      <w:r>
        <w:rPr>
          <w:rFonts w:hint="eastAsia"/>
          <w:color w:val="333333"/>
        </w:rPr>
        <w:t>：使用动态原型模式，要注意一点，不可以再使用字面量的方式重写原型，因为会切断实例和新原型之间的联系。</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以上讲解了各种方式对象创建的方法，如果这几种方式都不能满足需求，可以使用一开始那种模式：寄生构造函数。</w:t>
      </w:r>
    </w:p>
    <w:p w:rsidR="008F45A2" w:rsidRDefault="008F45A2" w:rsidP="008F45A2">
      <w:pPr>
        <w:ind w:firstLine="420"/>
        <w:jc w:val="left"/>
        <w:rPr>
          <w:rFonts w:hint="eastAsia"/>
          <w:color w:val="800000"/>
        </w:rPr>
      </w:pPr>
      <w:r>
        <w:rPr>
          <w:rFonts w:hint="eastAsia"/>
          <w:color w:val="800000"/>
        </w:rPr>
        <w:t>function Box(name, age) {</w:t>
      </w:r>
    </w:p>
    <w:p w:rsidR="008F45A2" w:rsidRDefault="008F45A2" w:rsidP="008F45A2">
      <w:pPr>
        <w:ind w:firstLine="420"/>
        <w:jc w:val="left"/>
        <w:rPr>
          <w:rFonts w:hint="eastAsia"/>
          <w:color w:val="800000"/>
        </w:rPr>
      </w:pPr>
      <w:r>
        <w:rPr>
          <w:rFonts w:hint="eastAsia"/>
          <w:color w:val="800000"/>
        </w:rPr>
        <w:tab/>
        <w:t>var obj = new Object();</w:t>
      </w:r>
    </w:p>
    <w:p w:rsidR="008F45A2" w:rsidRDefault="008F45A2" w:rsidP="008F45A2">
      <w:pPr>
        <w:ind w:firstLine="420"/>
        <w:jc w:val="left"/>
        <w:rPr>
          <w:rFonts w:hint="eastAsia"/>
          <w:color w:val="800000"/>
        </w:rPr>
      </w:pPr>
      <w:r>
        <w:rPr>
          <w:rFonts w:hint="eastAsia"/>
          <w:color w:val="800000"/>
        </w:rPr>
        <w:tab/>
        <w:t>obj.name = name;</w:t>
      </w:r>
    </w:p>
    <w:p w:rsidR="008F45A2" w:rsidRDefault="008F45A2" w:rsidP="008F45A2">
      <w:pPr>
        <w:ind w:firstLine="420"/>
        <w:jc w:val="left"/>
        <w:rPr>
          <w:rFonts w:hint="eastAsia"/>
          <w:color w:val="800000"/>
        </w:rPr>
      </w:pPr>
      <w:r>
        <w:rPr>
          <w:rFonts w:hint="eastAsia"/>
          <w:color w:val="800000"/>
        </w:rPr>
        <w:tab/>
        <w:t>obj.age = age;</w:t>
      </w:r>
    </w:p>
    <w:p w:rsidR="008F45A2" w:rsidRDefault="008F45A2" w:rsidP="008F45A2">
      <w:pPr>
        <w:ind w:firstLine="420"/>
        <w:jc w:val="left"/>
        <w:rPr>
          <w:rFonts w:hint="eastAsia"/>
          <w:color w:val="800000"/>
        </w:rPr>
      </w:pPr>
      <w:r>
        <w:rPr>
          <w:rFonts w:hint="eastAsia"/>
          <w:color w:val="800000"/>
        </w:rPr>
        <w:tab/>
        <w:t>obj.run = function () {</w:t>
      </w:r>
    </w:p>
    <w:p w:rsidR="008F45A2" w:rsidRDefault="008F45A2" w:rsidP="008F45A2">
      <w:pPr>
        <w:ind w:firstLine="420"/>
        <w:jc w:val="left"/>
        <w:rPr>
          <w:rFonts w:hint="eastAsia"/>
          <w:color w:val="800000"/>
        </w:rPr>
      </w:pPr>
      <w:r>
        <w:rPr>
          <w:rFonts w:hint="eastAsia"/>
          <w:color w:val="800000"/>
        </w:rPr>
        <w:tab/>
      </w:r>
      <w:r>
        <w:rPr>
          <w:rFonts w:hint="eastAsia"/>
          <w:color w:val="800000"/>
        </w:rPr>
        <w:tab/>
        <w:t>return this.name + this.age + '</w:t>
      </w:r>
      <w:r>
        <w:rPr>
          <w:rFonts w:hint="eastAsia"/>
          <w:color w:val="800000"/>
        </w:rPr>
        <w:t>运行中</w:t>
      </w:r>
      <w:r>
        <w:rPr>
          <w:rFonts w:hint="eastAsia"/>
          <w:color w:val="800000"/>
        </w:rPr>
        <w:t>...';</w:t>
      </w:r>
    </w:p>
    <w:p w:rsidR="008F45A2" w:rsidRDefault="008F45A2" w:rsidP="008F45A2">
      <w:pPr>
        <w:ind w:firstLine="420"/>
        <w:jc w:val="left"/>
        <w:rPr>
          <w:rFonts w:hint="eastAsia"/>
          <w:color w:val="800000"/>
        </w:rPr>
      </w:pPr>
      <w:r>
        <w:rPr>
          <w:rFonts w:hint="eastAsia"/>
          <w:color w:val="800000"/>
        </w:rPr>
        <w:tab/>
        <w:t>};</w:t>
      </w:r>
    </w:p>
    <w:p w:rsidR="008F45A2" w:rsidRDefault="008F45A2" w:rsidP="008F45A2">
      <w:pPr>
        <w:ind w:firstLine="420"/>
        <w:jc w:val="left"/>
        <w:rPr>
          <w:rFonts w:hint="eastAsia"/>
          <w:color w:val="800000"/>
        </w:rPr>
      </w:pPr>
      <w:r>
        <w:rPr>
          <w:rFonts w:hint="eastAsia"/>
          <w:color w:val="800000"/>
        </w:rPr>
        <w:tab/>
        <w:t>return obj;</w:t>
      </w:r>
    </w:p>
    <w:p w:rsidR="008F45A2" w:rsidRDefault="008F45A2" w:rsidP="008F45A2">
      <w:pPr>
        <w:ind w:firstLine="420"/>
        <w:jc w:val="left"/>
        <w:rPr>
          <w:rFonts w:hint="eastAsia"/>
          <w:color w:val="800000"/>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寄生构造函数，其实就是工厂模式</w:t>
      </w:r>
      <w:r>
        <w:rPr>
          <w:rFonts w:hint="eastAsia"/>
          <w:color w:val="333333"/>
        </w:rPr>
        <w:t>+</w:t>
      </w:r>
      <w:r>
        <w:rPr>
          <w:rFonts w:hint="eastAsia"/>
          <w:color w:val="333333"/>
        </w:rPr>
        <w:t>构造函数模式。这种模式比较通用，但不能确定对象关系，所以，在可以使用之前所说的模式时，不建议使用此模式。</w:t>
      </w:r>
    </w:p>
    <w:p w:rsidR="008F45A2" w:rsidRDefault="008F45A2" w:rsidP="008F45A2">
      <w:pPr>
        <w:ind w:firstLine="420"/>
        <w:jc w:val="left"/>
        <w:rPr>
          <w:rFonts w:hint="eastAsia"/>
          <w:color w:val="333333"/>
        </w:rPr>
      </w:pPr>
      <w:r>
        <w:rPr>
          <w:rFonts w:hint="eastAsia"/>
          <w:color w:val="333333"/>
        </w:rPr>
        <w:t>在什么情况下使用寄生构造函数比较合适呢？假设要创建一个具有额外方法的引用类型。由于之前说明不建议直接</w:t>
      </w:r>
      <w:r>
        <w:rPr>
          <w:rFonts w:hint="eastAsia"/>
          <w:color w:val="333333"/>
        </w:rPr>
        <w:t>String.prototype.addstring</w:t>
      </w:r>
      <w:r>
        <w:rPr>
          <w:rFonts w:hint="eastAsia"/>
          <w:color w:val="333333"/>
        </w:rPr>
        <w:t>，可以通过寄生构造的方式添加。</w:t>
      </w:r>
    </w:p>
    <w:p w:rsidR="008F45A2" w:rsidRDefault="008F45A2" w:rsidP="008F45A2">
      <w:pPr>
        <w:ind w:firstLine="420"/>
        <w:jc w:val="left"/>
        <w:rPr>
          <w:rFonts w:hint="eastAsia"/>
          <w:color w:val="333333"/>
        </w:rPr>
      </w:pPr>
      <w:r>
        <w:rPr>
          <w:rFonts w:hint="eastAsia"/>
          <w:color w:val="800000"/>
        </w:rPr>
        <w:t>function myString(string) {</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p>
    <w:p w:rsidR="008F45A2" w:rsidRDefault="008F45A2" w:rsidP="008F45A2">
      <w:pPr>
        <w:ind w:firstLine="420"/>
        <w:jc w:val="left"/>
        <w:rPr>
          <w:rFonts w:hint="eastAsia"/>
          <w:color w:val="333333"/>
        </w:rPr>
      </w:pPr>
      <w:r>
        <w:rPr>
          <w:rFonts w:hint="eastAsia"/>
          <w:color w:val="800000"/>
        </w:rPr>
        <w:tab/>
        <w:t>var str = new String(string);</w:t>
      </w:r>
    </w:p>
    <w:p w:rsidR="008F45A2" w:rsidRDefault="008F45A2" w:rsidP="008F45A2">
      <w:pPr>
        <w:ind w:firstLine="420"/>
        <w:jc w:val="left"/>
        <w:rPr>
          <w:rFonts w:hint="eastAsia"/>
          <w:color w:val="333333"/>
        </w:rPr>
      </w:pPr>
      <w:r>
        <w:rPr>
          <w:rFonts w:hint="eastAsia"/>
          <w:color w:val="800000"/>
        </w:rPr>
        <w:tab/>
        <w:t>str.addstring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this + '</w:t>
      </w:r>
      <w:r>
        <w:rPr>
          <w:rFonts w:hint="eastAsia"/>
          <w:color w:val="800000"/>
        </w:rPr>
        <w:t>，被添加了！</w:t>
      </w:r>
      <w:r>
        <w:rPr>
          <w:rFonts w:hint="eastAsia"/>
          <w:color w:val="800000"/>
        </w:rPr>
        <w:t>';</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ab/>
        <w:t>return str;</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 = new myString('Lee');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比直接在引用原型添加要繁琐好多</w:t>
      </w:r>
    </w:p>
    <w:p w:rsidR="008F45A2" w:rsidRDefault="008F45A2" w:rsidP="008F45A2">
      <w:pPr>
        <w:ind w:firstLine="420"/>
        <w:jc w:val="left"/>
        <w:rPr>
          <w:rFonts w:hint="eastAsia"/>
          <w:color w:val="333333"/>
        </w:rPr>
      </w:pPr>
      <w:r>
        <w:rPr>
          <w:rFonts w:hint="eastAsia"/>
          <w:color w:val="800000"/>
        </w:rPr>
        <w:t>alert(box.addstring());</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在一些安全的环境中，比如禁止使用</w:t>
      </w:r>
      <w:r>
        <w:rPr>
          <w:rFonts w:hint="eastAsia"/>
          <w:color w:val="333333"/>
        </w:rPr>
        <w:t>this</w:t>
      </w:r>
      <w:r>
        <w:rPr>
          <w:rFonts w:hint="eastAsia"/>
          <w:color w:val="333333"/>
        </w:rPr>
        <w:t>和</w:t>
      </w:r>
      <w:r>
        <w:rPr>
          <w:rFonts w:hint="eastAsia"/>
          <w:color w:val="333333"/>
        </w:rPr>
        <w:t>new</w:t>
      </w:r>
      <w:r>
        <w:rPr>
          <w:rFonts w:hint="eastAsia"/>
          <w:color w:val="333333"/>
        </w:rPr>
        <w:t>，这里的</w:t>
      </w:r>
      <w:r>
        <w:rPr>
          <w:rFonts w:hint="eastAsia"/>
          <w:color w:val="333333"/>
        </w:rPr>
        <w:t>this</w:t>
      </w:r>
      <w:r>
        <w:rPr>
          <w:rFonts w:hint="eastAsia"/>
          <w:color w:val="333333"/>
        </w:rPr>
        <w:t>是构造函数里不使用</w:t>
      </w:r>
      <w:r>
        <w:rPr>
          <w:rFonts w:hint="eastAsia"/>
          <w:color w:val="333333"/>
        </w:rPr>
        <w:t>this</w:t>
      </w:r>
      <w:r>
        <w:rPr>
          <w:rFonts w:hint="eastAsia"/>
          <w:color w:val="333333"/>
        </w:rPr>
        <w:t>，这里的</w:t>
      </w:r>
      <w:r>
        <w:rPr>
          <w:rFonts w:hint="eastAsia"/>
          <w:color w:val="333333"/>
        </w:rPr>
        <w:t>new</w:t>
      </w:r>
      <w:r>
        <w:rPr>
          <w:rFonts w:hint="eastAsia"/>
          <w:color w:val="333333"/>
        </w:rPr>
        <w:t>是在外部实例化构造函数时不使用</w:t>
      </w:r>
      <w:r>
        <w:rPr>
          <w:rFonts w:hint="eastAsia"/>
          <w:color w:val="333333"/>
        </w:rPr>
        <w:t>new</w:t>
      </w:r>
      <w:r>
        <w:rPr>
          <w:rFonts w:hint="eastAsia"/>
          <w:color w:val="333333"/>
        </w:rPr>
        <w:t>。这种创建方式叫做稳妥构造函数。</w:t>
      </w:r>
      <w:r>
        <w:rPr>
          <w:rFonts w:hint="eastAsia"/>
          <w:color w:val="333333"/>
        </w:rPr>
        <w:t xml:space="preserve"> </w:t>
      </w:r>
    </w:p>
    <w:p w:rsidR="008F45A2" w:rsidRDefault="008F45A2" w:rsidP="008F45A2">
      <w:pPr>
        <w:ind w:firstLine="420"/>
        <w:jc w:val="left"/>
        <w:rPr>
          <w:rFonts w:hint="eastAsia"/>
          <w:color w:val="333333"/>
        </w:rPr>
      </w:pPr>
      <w:r>
        <w:rPr>
          <w:rFonts w:hint="eastAsia"/>
          <w:color w:val="800000"/>
        </w:rPr>
        <w:t>function Box(name , age) {</w:t>
      </w:r>
    </w:p>
    <w:p w:rsidR="008F45A2" w:rsidRDefault="008F45A2" w:rsidP="008F45A2">
      <w:pPr>
        <w:ind w:firstLine="420"/>
        <w:jc w:val="left"/>
        <w:rPr>
          <w:rFonts w:hint="eastAsia"/>
          <w:color w:val="333333"/>
        </w:rPr>
      </w:pPr>
      <w:r>
        <w:rPr>
          <w:rFonts w:hint="eastAsia"/>
          <w:color w:val="800000"/>
        </w:rPr>
        <w:lastRenderedPageBreak/>
        <w:tab/>
        <w:t>var obj = new Object();</w:t>
      </w:r>
    </w:p>
    <w:p w:rsidR="008F45A2" w:rsidRDefault="008F45A2" w:rsidP="008F45A2">
      <w:pPr>
        <w:ind w:firstLine="420"/>
        <w:jc w:val="left"/>
        <w:rPr>
          <w:rFonts w:hint="eastAsia"/>
          <w:color w:val="333333"/>
        </w:rPr>
      </w:pPr>
      <w:r>
        <w:rPr>
          <w:rFonts w:hint="eastAsia"/>
          <w:color w:val="800000"/>
        </w:rPr>
        <w:tab/>
        <w:t>obj.run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name + age + '</w:t>
      </w:r>
      <w:r>
        <w:rPr>
          <w:rFonts w:hint="eastAsia"/>
          <w:color w:val="800000"/>
        </w:rPr>
        <w:t>运行中</w:t>
      </w:r>
      <w:r>
        <w:rPr>
          <w:rFonts w:hint="eastAsia"/>
          <w:color w:val="800000"/>
        </w:rPr>
        <w:t>...';</w:t>
      </w:r>
      <w:r>
        <w:rPr>
          <w:rFonts w:hint="eastAsia"/>
          <w:color w:val="800000"/>
        </w:rPr>
        <w:tab/>
      </w:r>
      <w:r>
        <w:rPr>
          <w:rFonts w:hint="eastAsia"/>
          <w:color w:val="333333"/>
        </w:rPr>
        <w:tab/>
        <w:t>//</w:t>
      </w:r>
      <w:r>
        <w:rPr>
          <w:rFonts w:hint="eastAsia"/>
          <w:color w:val="333333"/>
        </w:rPr>
        <w:t>直接打印参数即可</w:t>
      </w:r>
    </w:p>
    <w:p w:rsidR="008F45A2" w:rsidRDefault="008F45A2" w:rsidP="008F45A2">
      <w:pPr>
        <w:ind w:firstLine="420"/>
        <w:jc w:val="left"/>
        <w:rPr>
          <w:rFonts w:hint="eastAsia"/>
          <w:color w:val="333333"/>
        </w:rPr>
      </w:pPr>
      <w:r>
        <w:rPr>
          <w:rFonts w:hint="eastAsia"/>
          <w:color w:val="800000"/>
        </w:rPr>
        <w:tab/>
        <w:t>};</w:t>
      </w:r>
    </w:p>
    <w:p w:rsidR="008F45A2" w:rsidRDefault="008F45A2" w:rsidP="008F45A2">
      <w:pPr>
        <w:ind w:firstLine="420"/>
        <w:jc w:val="left"/>
        <w:rPr>
          <w:rFonts w:hint="eastAsia"/>
          <w:color w:val="333333"/>
        </w:rPr>
      </w:pPr>
      <w:r>
        <w:rPr>
          <w:rFonts w:hint="eastAsia"/>
          <w:color w:val="800000"/>
        </w:rPr>
        <w:tab/>
        <w:t>return obj;</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 = Box('Lee', 100);</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直接调用函数</w:t>
      </w:r>
    </w:p>
    <w:p w:rsidR="008F45A2" w:rsidRDefault="008F45A2" w:rsidP="008F45A2">
      <w:pPr>
        <w:ind w:firstLine="420"/>
        <w:jc w:val="left"/>
        <w:rPr>
          <w:rFonts w:hint="eastAsia"/>
          <w:color w:val="333333"/>
        </w:rPr>
      </w:pPr>
      <w:r>
        <w:rPr>
          <w:rFonts w:hint="eastAsia"/>
          <w:color w:val="800000"/>
        </w:rPr>
        <w:t>alert(box.run());</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PS</w:t>
      </w:r>
      <w:r>
        <w:rPr>
          <w:rFonts w:hint="eastAsia"/>
          <w:color w:val="333333"/>
        </w:rPr>
        <w:t>：稳妥构造函数和寄生类似。</w:t>
      </w:r>
    </w:p>
    <w:p w:rsidR="008F45A2" w:rsidRDefault="008F45A2" w:rsidP="008F45A2">
      <w:pPr>
        <w:jc w:val="left"/>
        <w:rPr>
          <w:rFonts w:hint="eastAsia"/>
          <w:b/>
          <w:bCs/>
          <w:color w:val="333333"/>
        </w:rPr>
      </w:pPr>
    </w:p>
    <w:p w:rsidR="008F45A2" w:rsidRDefault="008F45A2" w:rsidP="008F45A2">
      <w:pPr>
        <w:numPr>
          <w:ilvl w:val="0"/>
          <w:numId w:val="8"/>
        </w:numPr>
        <w:ind w:left="-420"/>
        <w:jc w:val="left"/>
        <w:rPr>
          <w:rFonts w:hint="eastAsia"/>
          <w:b/>
          <w:bCs/>
          <w:color w:val="333333"/>
        </w:rPr>
      </w:pPr>
      <w:r>
        <w:rPr>
          <w:rFonts w:hint="eastAsia"/>
          <w:b/>
          <w:bCs/>
          <w:color w:val="333333"/>
        </w:rPr>
        <w:t>继承</w:t>
      </w:r>
    </w:p>
    <w:p w:rsidR="008F45A2" w:rsidRDefault="008F45A2" w:rsidP="008F45A2">
      <w:pPr>
        <w:ind w:firstLine="420"/>
        <w:jc w:val="left"/>
        <w:rPr>
          <w:rFonts w:hint="eastAsia"/>
          <w:color w:val="333333"/>
        </w:rPr>
      </w:pPr>
      <w:r>
        <w:rPr>
          <w:rFonts w:hint="eastAsia"/>
          <w:color w:val="333333"/>
        </w:rPr>
        <w:t>继承是面向对象中一个比较核心的概念。其他正统面向对象语言都会用两种方式实现继承：一个是接口实现，一个是继承。而</w:t>
      </w:r>
      <w:r>
        <w:rPr>
          <w:rFonts w:hint="eastAsia"/>
          <w:color w:val="333333"/>
        </w:rPr>
        <w:t>ECMAScript</w:t>
      </w:r>
      <w:r>
        <w:rPr>
          <w:rFonts w:hint="eastAsia"/>
          <w:color w:val="333333"/>
        </w:rPr>
        <w:t>只支持继承，不支持接口实现，而实现继承的方式依靠原型链完成。</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Box()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//Box</w:t>
      </w:r>
      <w:r>
        <w:rPr>
          <w:rFonts w:hint="eastAsia"/>
          <w:color w:val="333333"/>
        </w:rPr>
        <w:t>构造</w:t>
      </w:r>
    </w:p>
    <w:p w:rsidR="008F45A2" w:rsidRDefault="008F45A2" w:rsidP="008F45A2">
      <w:pPr>
        <w:ind w:firstLine="420"/>
        <w:jc w:val="left"/>
        <w:rPr>
          <w:rFonts w:hint="eastAsia"/>
          <w:color w:val="333333"/>
        </w:rPr>
      </w:pPr>
      <w:r>
        <w:rPr>
          <w:rFonts w:hint="eastAsia"/>
          <w:color w:val="800000"/>
        </w:rPr>
        <w:tab/>
        <w:t>this.name = 'Lee';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Desk()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//Desk</w:t>
      </w:r>
      <w:r>
        <w:rPr>
          <w:rFonts w:hint="eastAsia"/>
          <w:color w:val="333333"/>
        </w:rPr>
        <w:t>构造</w:t>
      </w:r>
    </w:p>
    <w:p w:rsidR="008F45A2" w:rsidRDefault="008F45A2" w:rsidP="008F45A2">
      <w:pPr>
        <w:ind w:firstLine="420"/>
        <w:jc w:val="left"/>
        <w:rPr>
          <w:rFonts w:hint="eastAsia"/>
          <w:color w:val="333333"/>
        </w:rPr>
      </w:pPr>
      <w:r>
        <w:rPr>
          <w:rFonts w:hint="eastAsia"/>
          <w:color w:val="800000"/>
        </w:rPr>
        <w:tab/>
        <w:t>this.age = 100;</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Desk.prototype = new Box();</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//Desc</w:t>
      </w:r>
      <w:r>
        <w:rPr>
          <w:rFonts w:hint="eastAsia"/>
          <w:color w:val="333333"/>
        </w:rPr>
        <w:t>继承了</w:t>
      </w:r>
      <w:r>
        <w:rPr>
          <w:rFonts w:hint="eastAsia"/>
          <w:color w:val="333333"/>
        </w:rPr>
        <w:t>Box</w:t>
      </w:r>
      <w:r>
        <w:rPr>
          <w:rFonts w:hint="eastAsia"/>
          <w:color w:val="333333"/>
        </w:rPr>
        <w:t>，通过原型，形成链条</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desk = new Desk();</w:t>
      </w:r>
    </w:p>
    <w:p w:rsidR="008F45A2" w:rsidRDefault="008F45A2" w:rsidP="008F45A2">
      <w:pPr>
        <w:ind w:firstLine="420"/>
        <w:jc w:val="left"/>
        <w:rPr>
          <w:rFonts w:hint="eastAsia"/>
          <w:color w:val="333333"/>
        </w:rPr>
      </w:pPr>
      <w:r>
        <w:rPr>
          <w:rFonts w:hint="eastAsia"/>
          <w:color w:val="800000"/>
        </w:rPr>
        <w:t>alert(desk.age);</w:t>
      </w:r>
    </w:p>
    <w:p w:rsidR="008F45A2" w:rsidRDefault="008F45A2" w:rsidP="008F45A2">
      <w:pPr>
        <w:ind w:firstLine="420"/>
        <w:jc w:val="left"/>
        <w:rPr>
          <w:rFonts w:hint="eastAsia"/>
          <w:color w:val="333333"/>
        </w:rPr>
      </w:pPr>
      <w:r>
        <w:rPr>
          <w:rFonts w:hint="eastAsia"/>
          <w:color w:val="800000"/>
        </w:rPr>
        <w:t>alert(desk.name);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得到被继承的属性</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Table() {</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//Table</w:t>
      </w:r>
      <w:r>
        <w:rPr>
          <w:rFonts w:hint="eastAsia"/>
          <w:color w:val="333333"/>
        </w:rPr>
        <w:t>构造</w:t>
      </w:r>
    </w:p>
    <w:p w:rsidR="008F45A2" w:rsidRDefault="008F45A2" w:rsidP="008F45A2">
      <w:pPr>
        <w:ind w:left="420" w:firstLine="420"/>
        <w:jc w:val="left"/>
        <w:rPr>
          <w:rFonts w:hint="eastAsia"/>
          <w:color w:val="333333"/>
        </w:rPr>
      </w:pPr>
      <w:r>
        <w:rPr>
          <w:rFonts w:hint="eastAsia"/>
          <w:color w:val="800000"/>
        </w:rPr>
        <w:t>this.level = 'AAAAA';</w:t>
      </w:r>
    </w:p>
    <w:p w:rsidR="008F45A2" w:rsidRDefault="008F45A2" w:rsidP="008F45A2">
      <w:pPr>
        <w:ind w:firstLine="420"/>
        <w:jc w:val="left"/>
        <w:rPr>
          <w:rFonts w:hint="eastAsia"/>
          <w:color w:val="333333"/>
        </w:rPr>
      </w:pPr>
      <w:r>
        <w:rPr>
          <w:rFonts w:hint="eastAsia"/>
          <w:color w:val="800000"/>
        </w:rPr>
        <w:t>}</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Table.prototype = new Desk();</w:t>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继续原型链继承</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table = new Table();</w:t>
      </w:r>
    </w:p>
    <w:p w:rsidR="008F45A2" w:rsidRDefault="008F45A2" w:rsidP="008F45A2">
      <w:pPr>
        <w:ind w:firstLine="420"/>
        <w:jc w:val="left"/>
        <w:rPr>
          <w:rFonts w:hint="eastAsia"/>
          <w:color w:val="333333"/>
        </w:rPr>
      </w:pPr>
      <w:r>
        <w:rPr>
          <w:rFonts w:hint="eastAsia"/>
          <w:color w:val="800000"/>
        </w:rPr>
        <w:t>alert(table.name);</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继承了</w:t>
      </w:r>
      <w:r>
        <w:rPr>
          <w:rFonts w:hint="eastAsia"/>
          <w:color w:val="333333"/>
        </w:rPr>
        <w:t>Box</w:t>
      </w:r>
      <w:r>
        <w:rPr>
          <w:rFonts w:hint="eastAsia"/>
          <w:color w:val="333333"/>
        </w:rPr>
        <w:t>和</w:t>
      </w:r>
      <w:r>
        <w:rPr>
          <w:rFonts w:hint="eastAsia"/>
          <w:color w:val="333333"/>
        </w:rPr>
        <w:t>Desk</w:t>
      </w:r>
    </w:p>
    <w:p w:rsidR="008F45A2" w:rsidRDefault="008F45A2" w:rsidP="008F45A2">
      <w:pPr>
        <w:ind w:firstLine="420"/>
        <w:jc w:val="left"/>
        <w:rPr>
          <w:rFonts w:hint="eastAsia"/>
          <w:color w:val="333333"/>
        </w:rPr>
      </w:pPr>
    </w:p>
    <w:p w:rsidR="008F45A2" w:rsidRDefault="008F45A2" w:rsidP="008F45A2">
      <w:pPr>
        <w:jc w:val="left"/>
        <w:rPr>
          <w:rFonts w:hint="eastAsia"/>
          <w:color w:val="333333"/>
        </w:rPr>
      </w:pPr>
    </w:p>
    <w:p w:rsidR="008F45A2" w:rsidRDefault="008F45A2" w:rsidP="008F45A2">
      <w:pPr>
        <w:jc w:val="center"/>
        <w:rPr>
          <w:rFonts w:hint="eastAsia"/>
          <w:color w:val="333333"/>
        </w:rPr>
      </w:pPr>
      <w:r>
        <w:rPr>
          <w:rFonts w:hint="eastAsia"/>
          <w:color w:val="333333"/>
        </w:rPr>
        <w:t>原型链继承流程图</w:t>
      </w:r>
    </w:p>
    <w:p w:rsidR="008F45A2" w:rsidRDefault="008F45A2" w:rsidP="008F45A2">
      <w:pPr>
        <w:ind w:firstLine="420"/>
        <w:jc w:val="left"/>
        <w:rPr>
          <w:rFonts w:hint="eastAsia"/>
          <w:color w:val="333333"/>
        </w:rPr>
      </w:pPr>
      <w:r>
        <w:rPr>
          <w:noProof/>
        </w:rPr>
        <w:lastRenderedPageBreak/>
        <w:drawing>
          <wp:inline distT="0" distB="0" distL="0" distR="0">
            <wp:extent cx="4610735" cy="31534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735" cy="3153410"/>
                    </a:xfrm>
                    <a:prstGeom prst="rect">
                      <a:avLst/>
                    </a:prstGeom>
                    <a:noFill/>
                    <a:ln>
                      <a:noFill/>
                    </a:ln>
                  </pic:spPr>
                </pic:pic>
              </a:graphicData>
            </a:graphic>
          </wp:inline>
        </w:drawing>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如果要实例化</w:t>
      </w:r>
      <w:r>
        <w:rPr>
          <w:rFonts w:hint="eastAsia"/>
          <w:color w:val="333333"/>
        </w:rPr>
        <w:t>table</w:t>
      </w:r>
      <w:r>
        <w:rPr>
          <w:rFonts w:hint="eastAsia"/>
          <w:color w:val="333333"/>
        </w:rPr>
        <w:t>，那么</w:t>
      </w:r>
      <w:r>
        <w:rPr>
          <w:rFonts w:hint="eastAsia"/>
          <w:color w:val="333333"/>
        </w:rPr>
        <w:t>Desk</w:t>
      </w:r>
      <w:r>
        <w:rPr>
          <w:rFonts w:hint="eastAsia"/>
          <w:color w:val="333333"/>
        </w:rPr>
        <w:t>实例中有</w:t>
      </w:r>
      <w:r>
        <w:rPr>
          <w:rFonts w:hint="eastAsia"/>
          <w:color w:val="333333"/>
        </w:rPr>
        <w:t>age=100</w:t>
      </w:r>
      <w:r>
        <w:rPr>
          <w:rFonts w:hint="eastAsia"/>
          <w:color w:val="333333"/>
        </w:rPr>
        <w:t>，原型中增加相同的属性</w:t>
      </w:r>
      <w:r>
        <w:rPr>
          <w:rFonts w:hint="eastAsia"/>
          <w:color w:val="333333"/>
        </w:rPr>
        <w:t>age=200</w:t>
      </w:r>
      <w:r>
        <w:rPr>
          <w:rFonts w:hint="eastAsia"/>
          <w:color w:val="333333"/>
        </w:rPr>
        <w:t>，最后结果是多少呢？</w:t>
      </w:r>
    </w:p>
    <w:p w:rsidR="008F45A2" w:rsidRDefault="008F45A2" w:rsidP="008F45A2">
      <w:pPr>
        <w:ind w:firstLine="420"/>
        <w:jc w:val="left"/>
        <w:rPr>
          <w:rFonts w:hint="eastAsia"/>
          <w:color w:val="333333"/>
        </w:rPr>
      </w:pPr>
      <w:r>
        <w:rPr>
          <w:rFonts w:hint="eastAsia"/>
          <w:color w:val="800000"/>
        </w:rPr>
        <w:t>Desk.prototype.age = 200;</w:t>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实例和原型中均包含</w:t>
      </w:r>
      <w:r>
        <w:rPr>
          <w:rFonts w:hint="eastAsia"/>
          <w:color w:val="333333"/>
        </w:rPr>
        <w:t>age</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PS</w:t>
      </w:r>
      <w:r>
        <w:rPr>
          <w:rFonts w:hint="eastAsia"/>
          <w:color w:val="333333"/>
        </w:rPr>
        <w:t>：以上原型链继承还缺少一环，那就是</w:t>
      </w:r>
      <w:r>
        <w:rPr>
          <w:rFonts w:hint="eastAsia"/>
          <w:color w:val="333333"/>
        </w:rPr>
        <w:t>Obejct</w:t>
      </w:r>
      <w:r>
        <w:rPr>
          <w:rFonts w:hint="eastAsia"/>
          <w:color w:val="333333"/>
        </w:rPr>
        <w:t>，所有的构造函数都继承自</w:t>
      </w:r>
      <w:r>
        <w:rPr>
          <w:rFonts w:hint="eastAsia"/>
          <w:color w:val="333333"/>
        </w:rPr>
        <w:t>Obejct</w:t>
      </w:r>
      <w:r>
        <w:rPr>
          <w:rFonts w:hint="eastAsia"/>
          <w:color w:val="333333"/>
        </w:rPr>
        <w:t>。而继承</w:t>
      </w:r>
      <w:r>
        <w:rPr>
          <w:rFonts w:hint="eastAsia"/>
          <w:color w:val="333333"/>
        </w:rPr>
        <w:t>Object</w:t>
      </w:r>
      <w:r>
        <w:rPr>
          <w:rFonts w:hint="eastAsia"/>
          <w:color w:val="333333"/>
        </w:rPr>
        <w:t>是自动完成的，并不需要程序员手动继承。</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经过继承后的实例，他们的从属关系会怎样呢？</w:t>
      </w:r>
    </w:p>
    <w:p w:rsidR="008F45A2" w:rsidRDefault="008F45A2" w:rsidP="008F45A2">
      <w:pPr>
        <w:ind w:firstLine="420"/>
        <w:jc w:val="left"/>
        <w:rPr>
          <w:rFonts w:hint="eastAsia"/>
          <w:color w:val="333333"/>
        </w:rPr>
      </w:pPr>
      <w:r>
        <w:rPr>
          <w:rFonts w:hint="eastAsia"/>
          <w:color w:val="800000"/>
        </w:rPr>
        <w:t>alert(table instanceof Object);</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//true</w:t>
      </w:r>
    </w:p>
    <w:p w:rsidR="008F45A2" w:rsidRDefault="008F45A2" w:rsidP="008F45A2">
      <w:pPr>
        <w:ind w:firstLine="420"/>
        <w:jc w:val="left"/>
        <w:rPr>
          <w:rFonts w:hint="eastAsia"/>
          <w:color w:val="333333"/>
        </w:rPr>
      </w:pPr>
      <w:r>
        <w:rPr>
          <w:rFonts w:hint="eastAsia"/>
          <w:color w:val="800000"/>
        </w:rPr>
        <w:t>alert(desk instanceof Table);</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//false</w:t>
      </w:r>
      <w:r>
        <w:rPr>
          <w:rFonts w:hint="eastAsia"/>
          <w:color w:val="333333"/>
        </w:rPr>
        <w:t>，</w:t>
      </w:r>
      <w:r>
        <w:rPr>
          <w:rFonts w:hint="eastAsia"/>
          <w:color w:val="333333"/>
        </w:rPr>
        <w:t>desk</w:t>
      </w:r>
      <w:r>
        <w:rPr>
          <w:rFonts w:hint="eastAsia"/>
          <w:color w:val="333333"/>
        </w:rPr>
        <w:t>是</w:t>
      </w:r>
      <w:r>
        <w:rPr>
          <w:rFonts w:hint="eastAsia"/>
          <w:color w:val="333333"/>
        </w:rPr>
        <w:t>table</w:t>
      </w:r>
      <w:r>
        <w:rPr>
          <w:rFonts w:hint="eastAsia"/>
          <w:color w:val="333333"/>
        </w:rPr>
        <w:t>的超类</w:t>
      </w:r>
    </w:p>
    <w:p w:rsidR="008F45A2" w:rsidRDefault="008F45A2" w:rsidP="008F45A2">
      <w:pPr>
        <w:ind w:firstLine="420"/>
        <w:jc w:val="left"/>
        <w:rPr>
          <w:rFonts w:hint="eastAsia"/>
          <w:color w:val="333333"/>
        </w:rPr>
      </w:pPr>
      <w:r>
        <w:rPr>
          <w:rFonts w:hint="eastAsia"/>
          <w:color w:val="800000"/>
        </w:rPr>
        <w:t>alert(table instanceof Desk);</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//true</w:t>
      </w:r>
    </w:p>
    <w:p w:rsidR="008F45A2" w:rsidRDefault="008F45A2" w:rsidP="008F45A2">
      <w:pPr>
        <w:ind w:firstLine="420"/>
        <w:jc w:val="left"/>
        <w:rPr>
          <w:rFonts w:hint="eastAsia"/>
          <w:color w:val="333333"/>
        </w:rPr>
      </w:pPr>
      <w:r>
        <w:rPr>
          <w:rFonts w:hint="eastAsia"/>
          <w:color w:val="800000"/>
        </w:rPr>
        <w:t>alert(table instanceof Box);</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//true</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在</w:t>
      </w:r>
      <w:r>
        <w:rPr>
          <w:rFonts w:hint="eastAsia"/>
          <w:color w:val="333333"/>
        </w:rPr>
        <w:t>JavaScript</w:t>
      </w:r>
      <w:r>
        <w:rPr>
          <w:rFonts w:hint="eastAsia"/>
          <w:color w:val="333333"/>
        </w:rPr>
        <w:t>里，被继承的函数称为超类型</w:t>
      </w:r>
      <w:r>
        <w:rPr>
          <w:rFonts w:hint="eastAsia"/>
          <w:color w:val="333333"/>
        </w:rPr>
        <w:t>(</w:t>
      </w:r>
      <w:r>
        <w:rPr>
          <w:rFonts w:hint="eastAsia"/>
          <w:color w:val="333333"/>
        </w:rPr>
        <w:t>父类，基类也行，其他语言叫法</w:t>
      </w:r>
      <w:r>
        <w:rPr>
          <w:rFonts w:hint="eastAsia"/>
          <w:color w:val="333333"/>
        </w:rPr>
        <w:t>)</w:t>
      </w:r>
      <w:r>
        <w:rPr>
          <w:rFonts w:hint="eastAsia"/>
          <w:color w:val="333333"/>
        </w:rPr>
        <w:t>，继承的函数称为子类型</w:t>
      </w:r>
      <w:r>
        <w:rPr>
          <w:rFonts w:hint="eastAsia"/>
          <w:color w:val="333333"/>
        </w:rPr>
        <w:t>(</w:t>
      </w:r>
      <w:r>
        <w:rPr>
          <w:rFonts w:hint="eastAsia"/>
          <w:color w:val="333333"/>
        </w:rPr>
        <w:t>子类，派生类</w:t>
      </w:r>
      <w:r>
        <w:rPr>
          <w:rFonts w:hint="eastAsia"/>
          <w:color w:val="333333"/>
        </w:rPr>
        <w:t>)</w:t>
      </w:r>
      <w:r>
        <w:rPr>
          <w:rFonts w:hint="eastAsia"/>
          <w:color w:val="333333"/>
        </w:rPr>
        <w:t>。继承也有之前问题，比如字面量重写原型会中断关系，使用引用类型的原型，并且子类型还无法给超类型传递参数。</w:t>
      </w:r>
    </w:p>
    <w:p w:rsidR="008F45A2" w:rsidRDefault="008F45A2" w:rsidP="008F45A2">
      <w:pPr>
        <w:ind w:firstLine="420"/>
        <w:jc w:val="left"/>
        <w:rPr>
          <w:rFonts w:hint="eastAsia"/>
          <w:color w:val="333333"/>
        </w:rPr>
      </w:pPr>
      <w:r>
        <w:rPr>
          <w:rFonts w:hint="eastAsia"/>
          <w:color w:val="333333"/>
        </w:rPr>
        <w:t>为了解决引用共享和超类型无法传参的问题，我们采用一种叫借用构造函数的技术，或者成为对象冒充</w:t>
      </w:r>
      <w:r>
        <w:rPr>
          <w:rFonts w:hint="eastAsia"/>
          <w:color w:val="333333"/>
        </w:rPr>
        <w:t>(</w:t>
      </w:r>
      <w:r>
        <w:rPr>
          <w:rFonts w:hint="eastAsia"/>
          <w:color w:val="333333"/>
        </w:rPr>
        <w:t>伪造对象、经典继承</w:t>
      </w:r>
      <w:r>
        <w:rPr>
          <w:rFonts w:hint="eastAsia"/>
          <w:color w:val="333333"/>
        </w:rPr>
        <w:t>)</w:t>
      </w:r>
      <w:r>
        <w:rPr>
          <w:rFonts w:hint="eastAsia"/>
          <w:color w:val="333333"/>
        </w:rPr>
        <w:t>的技术来解决这两种问题。</w:t>
      </w:r>
    </w:p>
    <w:p w:rsidR="008F45A2" w:rsidRDefault="008F45A2" w:rsidP="008F45A2">
      <w:pPr>
        <w:ind w:firstLine="420"/>
        <w:jc w:val="left"/>
        <w:rPr>
          <w:rFonts w:hint="eastAsia"/>
          <w:color w:val="333333"/>
        </w:rPr>
      </w:pPr>
      <w:r>
        <w:rPr>
          <w:rFonts w:hint="eastAsia"/>
          <w:color w:val="800000"/>
        </w:rPr>
        <w:t>function Box(age) {</w:t>
      </w:r>
    </w:p>
    <w:p w:rsidR="008F45A2" w:rsidRDefault="008F45A2" w:rsidP="008F45A2">
      <w:pPr>
        <w:ind w:firstLine="420"/>
        <w:jc w:val="left"/>
        <w:rPr>
          <w:rFonts w:hint="eastAsia"/>
          <w:color w:val="333333"/>
        </w:rPr>
      </w:pPr>
      <w:r>
        <w:rPr>
          <w:rFonts w:hint="eastAsia"/>
          <w:color w:val="800000"/>
        </w:rPr>
        <w:tab/>
        <w:t>this.name = ['Lee', 'Jack', 'Hello']</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Desk(age) {</w:t>
      </w:r>
    </w:p>
    <w:p w:rsidR="008F45A2" w:rsidRDefault="008F45A2" w:rsidP="008F45A2">
      <w:pPr>
        <w:ind w:firstLine="420"/>
        <w:jc w:val="left"/>
        <w:rPr>
          <w:rFonts w:hint="eastAsia"/>
          <w:color w:val="333333"/>
        </w:rPr>
      </w:pPr>
      <w:r>
        <w:rPr>
          <w:rFonts w:hint="eastAsia"/>
          <w:color w:val="800000"/>
        </w:rPr>
        <w:tab/>
        <w:t>Box.call(this, age);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对象冒充，给超类型传参</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lastRenderedPageBreak/>
        <w:t>var desk = new Desk(200);</w:t>
      </w:r>
    </w:p>
    <w:p w:rsidR="008F45A2" w:rsidRDefault="008F45A2" w:rsidP="008F45A2">
      <w:pPr>
        <w:ind w:firstLine="420"/>
        <w:jc w:val="left"/>
        <w:rPr>
          <w:rFonts w:hint="eastAsia"/>
          <w:color w:val="333333"/>
        </w:rPr>
      </w:pPr>
      <w:r>
        <w:rPr>
          <w:rFonts w:hint="eastAsia"/>
          <w:color w:val="800000"/>
        </w:rPr>
        <w:t>alert(desk.age);</w:t>
      </w:r>
    </w:p>
    <w:p w:rsidR="008F45A2" w:rsidRDefault="008F45A2" w:rsidP="008F45A2">
      <w:pPr>
        <w:ind w:firstLine="420"/>
        <w:jc w:val="left"/>
        <w:rPr>
          <w:rFonts w:hint="eastAsia"/>
          <w:color w:val="333333"/>
        </w:rPr>
      </w:pPr>
      <w:r>
        <w:rPr>
          <w:rFonts w:hint="eastAsia"/>
          <w:color w:val="800000"/>
        </w:rPr>
        <w:t>alert(desk.name);</w:t>
      </w:r>
    </w:p>
    <w:p w:rsidR="008F45A2" w:rsidRDefault="008F45A2" w:rsidP="008F45A2">
      <w:pPr>
        <w:ind w:firstLine="420"/>
        <w:jc w:val="left"/>
        <w:rPr>
          <w:rFonts w:hint="eastAsia"/>
          <w:color w:val="333333"/>
        </w:rPr>
      </w:pPr>
      <w:r>
        <w:rPr>
          <w:rFonts w:hint="eastAsia"/>
          <w:color w:val="800000"/>
        </w:rPr>
        <w:t>desk.name.push('AAA');</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添加的新数据，只给</w:t>
      </w:r>
      <w:r>
        <w:rPr>
          <w:rFonts w:hint="eastAsia"/>
          <w:color w:val="333333"/>
        </w:rPr>
        <w:t>desk</w:t>
      </w:r>
    </w:p>
    <w:p w:rsidR="008F45A2" w:rsidRDefault="008F45A2" w:rsidP="008F45A2">
      <w:pPr>
        <w:ind w:firstLine="420"/>
        <w:jc w:val="left"/>
        <w:rPr>
          <w:rFonts w:hint="eastAsia"/>
          <w:color w:val="333333"/>
        </w:rPr>
      </w:pPr>
      <w:r>
        <w:rPr>
          <w:rFonts w:hint="eastAsia"/>
          <w:color w:val="800000"/>
        </w:rPr>
        <w:t>alert(desk.name);</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借用构造函数虽然解决了刚才两种问题，但没有原型，复用则无从谈起。所以，我们需要</w:t>
      </w:r>
      <w:r>
        <w:rPr>
          <w:rFonts w:hint="eastAsia"/>
          <w:b/>
          <w:bCs/>
          <w:color w:val="333333"/>
        </w:rPr>
        <w:t>原型链</w:t>
      </w:r>
      <w:r>
        <w:rPr>
          <w:rFonts w:hint="eastAsia"/>
          <w:b/>
          <w:bCs/>
          <w:color w:val="333333"/>
        </w:rPr>
        <w:t>+</w:t>
      </w:r>
      <w:r>
        <w:rPr>
          <w:rFonts w:hint="eastAsia"/>
          <w:b/>
          <w:bCs/>
          <w:color w:val="333333"/>
        </w:rPr>
        <w:t>借用构造函数</w:t>
      </w:r>
      <w:r>
        <w:rPr>
          <w:rFonts w:hint="eastAsia"/>
          <w:color w:val="333333"/>
        </w:rPr>
        <w:t>的模式，这种模式成为</w:t>
      </w:r>
      <w:r>
        <w:rPr>
          <w:rFonts w:hint="eastAsia"/>
          <w:b/>
          <w:bCs/>
          <w:color w:val="333333"/>
        </w:rPr>
        <w:t>组合继承</w:t>
      </w:r>
      <w:r>
        <w:rPr>
          <w:rFonts w:hint="eastAsia"/>
          <w:color w:val="333333"/>
        </w:rPr>
        <w:t>。</w:t>
      </w:r>
    </w:p>
    <w:p w:rsidR="008F45A2" w:rsidRDefault="008F45A2" w:rsidP="008F45A2">
      <w:pPr>
        <w:ind w:firstLine="420"/>
        <w:jc w:val="left"/>
        <w:rPr>
          <w:rFonts w:hint="eastAsia"/>
          <w:color w:val="333333"/>
        </w:rPr>
      </w:pPr>
      <w:r>
        <w:rPr>
          <w:rFonts w:hint="eastAsia"/>
          <w:color w:val="800000"/>
        </w:rPr>
        <w:t>function Box(age) {</w:t>
      </w:r>
    </w:p>
    <w:p w:rsidR="008F45A2" w:rsidRDefault="008F45A2" w:rsidP="008F45A2">
      <w:pPr>
        <w:ind w:firstLine="420"/>
        <w:jc w:val="left"/>
        <w:rPr>
          <w:rFonts w:hint="eastAsia"/>
          <w:color w:val="333333"/>
        </w:rPr>
      </w:pPr>
      <w:r>
        <w:rPr>
          <w:rFonts w:hint="eastAsia"/>
          <w:color w:val="800000"/>
        </w:rPr>
        <w:tab/>
        <w:t>this.name = ['Lee', 'Jack', 'Hello']</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Box.prototype.run = function () {</w:t>
      </w:r>
      <w:r>
        <w:rPr>
          <w:rFonts w:hint="eastAsia"/>
          <w:color w:val="800000"/>
        </w:rPr>
        <w:tab/>
      </w:r>
      <w:r>
        <w:rPr>
          <w:rFonts w:hint="eastAsia"/>
          <w:color w:val="800000"/>
        </w:rPr>
        <w:tab/>
      </w:r>
      <w:r>
        <w:rPr>
          <w:rFonts w:hint="eastAsia"/>
          <w:color w:val="333333"/>
        </w:rPr>
        <w:tab/>
      </w:r>
      <w:r>
        <w:rPr>
          <w:rFonts w:hint="eastAsia"/>
          <w:color w:val="333333"/>
        </w:rPr>
        <w:tab/>
      </w:r>
    </w:p>
    <w:p w:rsidR="008F45A2" w:rsidRDefault="008F45A2" w:rsidP="008F45A2">
      <w:pPr>
        <w:ind w:firstLine="420"/>
        <w:jc w:val="left"/>
        <w:rPr>
          <w:rFonts w:hint="eastAsia"/>
          <w:color w:val="333333"/>
        </w:rPr>
      </w:pPr>
      <w:r>
        <w:rPr>
          <w:rFonts w:hint="eastAsia"/>
          <w:color w:val="800000"/>
        </w:rPr>
        <w:tab/>
        <w:t>return this.name + this.age;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Desk(age) {</w:t>
      </w:r>
    </w:p>
    <w:p w:rsidR="008F45A2" w:rsidRDefault="008F45A2" w:rsidP="008F45A2">
      <w:pPr>
        <w:ind w:firstLine="420"/>
        <w:jc w:val="left"/>
        <w:rPr>
          <w:rFonts w:hint="eastAsia"/>
          <w:color w:val="333333"/>
        </w:rPr>
      </w:pPr>
      <w:r>
        <w:rPr>
          <w:rFonts w:hint="eastAsia"/>
          <w:color w:val="800000"/>
        </w:rPr>
        <w:tab/>
        <w:t>Box.call(this, age);</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对象冒充</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Desk.prototype = new Box();</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原型链继承</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desk = new Desk(100);</w:t>
      </w:r>
    </w:p>
    <w:p w:rsidR="008F45A2" w:rsidRDefault="008F45A2" w:rsidP="008F45A2">
      <w:pPr>
        <w:ind w:firstLine="420"/>
        <w:jc w:val="left"/>
        <w:rPr>
          <w:rFonts w:hint="eastAsia"/>
          <w:color w:val="333333"/>
        </w:rPr>
      </w:pPr>
      <w:r>
        <w:rPr>
          <w:rFonts w:hint="eastAsia"/>
          <w:color w:val="800000"/>
        </w:rPr>
        <w:t>alert(desk.run());</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还有一种继承模式叫做：</w:t>
      </w:r>
      <w:r>
        <w:rPr>
          <w:rFonts w:hint="eastAsia"/>
          <w:b/>
          <w:bCs/>
          <w:color w:val="333333"/>
        </w:rPr>
        <w:t>原型式继承</w:t>
      </w:r>
      <w:r>
        <w:rPr>
          <w:rFonts w:hint="eastAsia"/>
          <w:color w:val="333333"/>
        </w:rPr>
        <w:t>；这种继承借助原型并基于已有的对象创建新对象，同时还不必因此创建自定义类型。</w:t>
      </w:r>
    </w:p>
    <w:p w:rsidR="008F45A2" w:rsidRDefault="008F45A2" w:rsidP="008F45A2">
      <w:pPr>
        <w:ind w:firstLine="420"/>
        <w:jc w:val="left"/>
        <w:rPr>
          <w:rFonts w:hint="eastAsia"/>
          <w:color w:val="333333"/>
        </w:rPr>
      </w:pPr>
      <w:r>
        <w:rPr>
          <w:rFonts w:hint="eastAsia"/>
          <w:color w:val="800000"/>
        </w:rPr>
        <w:t>function obj(o) {</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传递一个字面量函数</w:t>
      </w:r>
    </w:p>
    <w:p w:rsidR="008F45A2" w:rsidRDefault="008F45A2" w:rsidP="008F45A2">
      <w:pPr>
        <w:ind w:firstLine="420"/>
        <w:jc w:val="left"/>
        <w:rPr>
          <w:rFonts w:hint="eastAsia"/>
          <w:color w:val="333333"/>
        </w:rPr>
      </w:pPr>
      <w:r>
        <w:rPr>
          <w:rFonts w:hint="eastAsia"/>
          <w:color w:val="800000"/>
        </w:rPr>
        <w:tab/>
        <w:t>function F() {}</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创建一个构造函数</w:t>
      </w:r>
    </w:p>
    <w:p w:rsidR="008F45A2" w:rsidRDefault="008F45A2" w:rsidP="008F45A2">
      <w:pPr>
        <w:ind w:firstLine="420"/>
        <w:jc w:val="left"/>
        <w:rPr>
          <w:rFonts w:hint="eastAsia"/>
          <w:color w:val="333333"/>
        </w:rPr>
      </w:pPr>
      <w:r>
        <w:rPr>
          <w:rFonts w:hint="eastAsia"/>
          <w:color w:val="800000"/>
        </w:rPr>
        <w:tab/>
        <w:t>F.prototype = o;</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把字面量函数赋值给构造函数的原型</w:t>
      </w:r>
    </w:p>
    <w:p w:rsidR="008F45A2" w:rsidRDefault="008F45A2" w:rsidP="008F45A2">
      <w:pPr>
        <w:ind w:firstLine="420"/>
        <w:jc w:val="left"/>
        <w:rPr>
          <w:rFonts w:hint="eastAsia"/>
          <w:color w:val="333333"/>
        </w:rPr>
      </w:pPr>
      <w:r>
        <w:rPr>
          <w:rFonts w:hint="eastAsia"/>
          <w:color w:val="800000"/>
        </w:rPr>
        <w:tab/>
        <w:t>return new F();</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最终返回出实例化的构造函数</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 = {</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t>//</w:t>
      </w:r>
      <w:r>
        <w:rPr>
          <w:rFonts w:hint="eastAsia"/>
          <w:color w:val="333333"/>
        </w:rPr>
        <w:t>字面量对象</w:t>
      </w:r>
    </w:p>
    <w:p w:rsidR="008F45A2" w:rsidRDefault="008F45A2" w:rsidP="008F45A2">
      <w:pPr>
        <w:ind w:firstLine="420"/>
        <w:jc w:val="left"/>
        <w:rPr>
          <w:rFonts w:hint="eastAsia"/>
          <w:color w:val="333333"/>
        </w:rPr>
      </w:pPr>
      <w:r>
        <w:rPr>
          <w:rFonts w:hint="eastAsia"/>
          <w:color w:val="800000"/>
        </w:rPr>
        <w:tab/>
        <w:t>name : 'Lee',</w:t>
      </w:r>
    </w:p>
    <w:p w:rsidR="008F45A2" w:rsidRDefault="008F45A2" w:rsidP="008F45A2">
      <w:pPr>
        <w:ind w:firstLine="420"/>
        <w:jc w:val="left"/>
        <w:rPr>
          <w:rFonts w:hint="eastAsia"/>
          <w:color w:val="333333"/>
        </w:rPr>
      </w:pPr>
      <w:r>
        <w:rPr>
          <w:rFonts w:hint="eastAsia"/>
          <w:color w:val="800000"/>
        </w:rPr>
        <w:tab/>
        <w:t>arr : ['</w:t>
      </w:r>
      <w:r>
        <w:rPr>
          <w:rFonts w:hint="eastAsia"/>
          <w:color w:val="800000"/>
        </w:rPr>
        <w:t>哥哥</w:t>
      </w:r>
      <w:r>
        <w:rPr>
          <w:rFonts w:hint="eastAsia"/>
          <w:color w:val="800000"/>
        </w:rPr>
        <w:t>','</w:t>
      </w:r>
      <w:r>
        <w:rPr>
          <w:rFonts w:hint="eastAsia"/>
          <w:color w:val="800000"/>
        </w:rPr>
        <w:t>妹妹</w:t>
      </w:r>
      <w:r>
        <w:rPr>
          <w:rFonts w:hint="eastAsia"/>
          <w:color w:val="800000"/>
        </w:rPr>
        <w:t>','</w:t>
      </w:r>
      <w:r>
        <w:rPr>
          <w:rFonts w:hint="eastAsia"/>
          <w:color w:val="800000"/>
        </w:rPr>
        <w:t>姐姐</w:t>
      </w:r>
      <w:r>
        <w:rPr>
          <w:rFonts w:hint="eastAsia"/>
          <w:color w:val="800000"/>
        </w:rPr>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box1 = obj(box);</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传递</w:t>
      </w:r>
    </w:p>
    <w:p w:rsidR="008F45A2" w:rsidRDefault="008F45A2" w:rsidP="008F45A2">
      <w:pPr>
        <w:ind w:firstLine="420"/>
        <w:jc w:val="left"/>
        <w:rPr>
          <w:rFonts w:hint="eastAsia"/>
          <w:color w:val="333333"/>
        </w:rPr>
      </w:pPr>
      <w:r>
        <w:rPr>
          <w:rFonts w:hint="eastAsia"/>
          <w:color w:val="800000"/>
        </w:rPr>
        <w:t>alert(box1.name);</w:t>
      </w:r>
    </w:p>
    <w:p w:rsidR="008F45A2" w:rsidRDefault="008F45A2" w:rsidP="008F45A2">
      <w:pPr>
        <w:ind w:firstLine="420"/>
        <w:jc w:val="left"/>
        <w:rPr>
          <w:rFonts w:hint="eastAsia"/>
          <w:color w:val="333333"/>
        </w:rPr>
      </w:pPr>
      <w:r>
        <w:rPr>
          <w:rFonts w:hint="eastAsia"/>
          <w:color w:val="800000"/>
        </w:rPr>
        <w:t>box1.name = 'Jack';</w:t>
      </w:r>
    </w:p>
    <w:p w:rsidR="008F45A2" w:rsidRDefault="008F45A2" w:rsidP="008F45A2">
      <w:pPr>
        <w:ind w:firstLine="420"/>
        <w:jc w:val="left"/>
        <w:rPr>
          <w:rFonts w:hint="eastAsia"/>
          <w:color w:val="333333"/>
        </w:rPr>
      </w:pPr>
      <w:r>
        <w:rPr>
          <w:rFonts w:hint="eastAsia"/>
          <w:color w:val="800000"/>
        </w:rPr>
        <w:t>alert(box1.name);</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alert(box1.arr);</w:t>
      </w:r>
    </w:p>
    <w:p w:rsidR="008F45A2" w:rsidRDefault="008F45A2" w:rsidP="008F45A2">
      <w:pPr>
        <w:ind w:firstLine="420"/>
        <w:jc w:val="left"/>
        <w:rPr>
          <w:rFonts w:hint="eastAsia"/>
          <w:color w:val="333333"/>
        </w:rPr>
      </w:pPr>
      <w:r>
        <w:rPr>
          <w:rFonts w:hint="eastAsia"/>
          <w:color w:val="800000"/>
        </w:rPr>
        <w:t>box1.arr.push('</w:t>
      </w:r>
      <w:r>
        <w:rPr>
          <w:rFonts w:hint="eastAsia"/>
          <w:color w:val="800000"/>
        </w:rPr>
        <w:t>父母</w:t>
      </w:r>
      <w:r>
        <w:rPr>
          <w:rFonts w:hint="eastAsia"/>
          <w:color w:val="800000"/>
        </w:rPr>
        <w:t>');</w:t>
      </w:r>
    </w:p>
    <w:p w:rsidR="008F45A2" w:rsidRDefault="008F45A2" w:rsidP="008F45A2">
      <w:pPr>
        <w:ind w:firstLine="420"/>
        <w:jc w:val="left"/>
        <w:rPr>
          <w:rFonts w:hint="eastAsia"/>
          <w:color w:val="333333"/>
        </w:rPr>
      </w:pPr>
      <w:r>
        <w:rPr>
          <w:rFonts w:hint="eastAsia"/>
          <w:color w:val="800000"/>
        </w:rPr>
        <w:t>alert(box1.arr);</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box2 = obj(box);</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传递</w:t>
      </w:r>
    </w:p>
    <w:p w:rsidR="008F45A2" w:rsidRDefault="008F45A2" w:rsidP="008F45A2">
      <w:pPr>
        <w:ind w:firstLine="420"/>
        <w:jc w:val="left"/>
        <w:rPr>
          <w:rFonts w:hint="eastAsia"/>
          <w:color w:val="333333"/>
        </w:rPr>
      </w:pPr>
      <w:r>
        <w:rPr>
          <w:rFonts w:hint="eastAsia"/>
          <w:color w:val="800000"/>
        </w:rPr>
        <w:t>alert(box2.name);</w:t>
      </w:r>
    </w:p>
    <w:p w:rsidR="008F45A2" w:rsidRDefault="008F45A2" w:rsidP="008F45A2">
      <w:pPr>
        <w:ind w:firstLine="420"/>
        <w:jc w:val="left"/>
        <w:rPr>
          <w:rFonts w:hint="eastAsia"/>
          <w:color w:val="333333"/>
        </w:rPr>
      </w:pPr>
      <w:r>
        <w:rPr>
          <w:rFonts w:hint="eastAsia"/>
          <w:color w:val="800000"/>
        </w:rPr>
        <w:t>alert(box2.arr);</w:t>
      </w:r>
      <w:r>
        <w:rPr>
          <w:rFonts w:hint="eastAsia"/>
          <w:color w:val="800000"/>
        </w:rPr>
        <w:tab/>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引用类型共享了</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b/>
          <w:bCs/>
          <w:color w:val="333333"/>
        </w:rPr>
        <w:t>寄生式继承</w:t>
      </w:r>
      <w:r>
        <w:rPr>
          <w:rFonts w:hint="eastAsia"/>
          <w:color w:val="333333"/>
        </w:rPr>
        <w:t>把原型式</w:t>
      </w:r>
      <w:r>
        <w:rPr>
          <w:rFonts w:hint="eastAsia"/>
          <w:color w:val="333333"/>
        </w:rPr>
        <w:t>+</w:t>
      </w:r>
      <w:r>
        <w:rPr>
          <w:rFonts w:hint="eastAsia"/>
          <w:color w:val="333333"/>
        </w:rPr>
        <w:t>工厂模式结合而来，目的是为了封装创建对象的过程。</w:t>
      </w:r>
    </w:p>
    <w:p w:rsidR="008F45A2" w:rsidRDefault="008F45A2" w:rsidP="008F45A2">
      <w:pPr>
        <w:ind w:firstLine="420"/>
        <w:jc w:val="left"/>
        <w:rPr>
          <w:rFonts w:hint="eastAsia"/>
          <w:color w:val="333333"/>
        </w:rPr>
      </w:pPr>
      <w:r>
        <w:rPr>
          <w:rFonts w:hint="eastAsia"/>
          <w:color w:val="800000"/>
        </w:rPr>
        <w:t>function create(o) {</w:t>
      </w:r>
      <w:r>
        <w:rPr>
          <w:rFonts w:hint="eastAsia"/>
          <w:color w:val="800000"/>
        </w:rPr>
        <w:tab/>
      </w:r>
      <w:r>
        <w:rPr>
          <w:rFonts w:hint="eastAsia"/>
          <w:color w:val="333333"/>
        </w:rPr>
        <w:tab/>
      </w:r>
      <w:r>
        <w:rPr>
          <w:rFonts w:hint="eastAsia"/>
          <w:color w:val="333333"/>
        </w:rPr>
        <w:tab/>
      </w:r>
      <w:r>
        <w:rPr>
          <w:rFonts w:hint="eastAsia"/>
          <w:color w:val="333333"/>
        </w:rPr>
        <w:tab/>
      </w:r>
      <w:r>
        <w:rPr>
          <w:rFonts w:hint="eastAsia"/>
          <w:color w:val="333333"/>
        </w:rPr>
        <w:tab/>
        <w:t>//</w:t>
      </w:r>
      <w:r>
        <w:rPr>
          <w:rFonts w:hint="eastAsia"/>
          <w:color w:val="333333"/>
        </w:rPr>
        <w:t>封装创建过程</w:t>
      </w:r>
    </w:p>
    <w:p w:rsidR="008F45A2" w:rsidRDefault="008F45A2" w:rsidP="008F45A2">
      <w:pPr>
        <w:ind w:firstLine="420"/>
        <w:jc w:val="left"/>
        <w:rPr>
          <w:rFonts w:hint="eastAsia"/>
          <w:color w:val="333333"/>
        </w:rPr>
      </w:pPr>
      <w:r>
        <w:rPr>
          <w:rFonts w:hint="eastAsia"/>
          <w:color w:val="800000"/>
        </w:rPr>
        <w:tab/>
        <w:t>var f= obj(o);</w:t>
      </w:r>
    </w:p>
    <w:p w:rsidR="008F45A2" w:rsidRDefault="008F45A2" w:rsidP="008F45A2">
      <w:pPr>
        <w:ind w:firstLine="420"/>
        <w:jc w:val="left"/>
        <w:rPr>
          <w:rFonts w:hint="eastAsia"/>
          <w:color w:val="333333"/>
        </w:rPr>
      </w:pPr>
      <w:r>
        <w:rPr>
          <w:rFonts w:hint="eastAsia"/>
          <w:color w:val="800000"/>
        </w:rPr>
        <w:tab/>
        <w:t>f.run = function () {</w:t>
      </w:r>
    </w:p>
    <w:p w:rsidR="008F45A2" w:rsidRDefault="008F45A2" w:rsidP="008F45A2">
      <w:pPr>
        <w:ind w:firstLine="420"/>
        <w:jc w:val="left"/>
        <w:rPr>
          <w:rFonts w:hint="eastAsia"/>
          <w:color w:val="333333"/>
        </w:rPr>
      </w:pPr>
      <w:r>
        <w:rPr>
          <w:rFonts w:hint="eastAsia"/>
          <w:color w:val="800000"/>
        </w:rPr>
        <w:tab/>
      </w:r>
      <w:r>
        <w:rPr>
          <w:rFonts w:hint="eastAsia"/>
          <w:color w:val="800000"/>
        </w:rPr>
        <w:tab/>
        <w:t>return this.arr;</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w:t>
      </w:r>
      <w:r>
        <w:rPr>
          <w:rFonts w:hint="eastAsia"/>
          <w:color w:val="333333"/>
        </w:rPr>
        <w:t>同样，会共享引用</w:t>
      </w:r>
    </w:p>
    <w:p w:rsidR="008F45A2" w:rsidRDefault="008F45A2" w:rsidP="008F45A2">
      <w:pPr>
        <w:ind w:firstLine="420"/>
        <w:jc w:val="left"/>
        <w:rPr>
          <w:rFonts w:hint="eastAsia"/>
          <w:color w:val="333333"/>
        </w:rPr>
      </w:pPr>
      <w:r>
        <w:rPr>
          <w:rFonts w:hint="eastAsia"/>
          <w:color w:val="800000"/>
        </w:rPr>
        <w:tab/>
        <w:t xml:space="preserve">}; </w:t>
      </w:r>
    </w:p>
    <w:p w:rsidR="008F45A2" w:rsidRDefault="008F45A2" w:rsidP="008F45A2">
      <w:pPr>
        <w:ind w:firstLine="420"/>
        <w:jc w:val="left"/>
        <w:rPr>
          <w:rFonts w:hint="eastAsia"/>
          <w:color w:val="333333"/>
        </w:rPr>
      </w:pPr>
      <w:r>
        <w:rPr>
          <w:rFonts w:hint="eastAsia"/>
          <w:color w:val="800000"/>
        </w:rPr>
        <w:tab/>
        <w:t>return f;</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333333"/>
        </w:rPr>
        <w:t>组合式继承是</w:t>
      </w:r>
      <w:r>
        <w:rPr>
          <w:rFonts w:hint="eastAsia"/>
          <w:color w:val="333333"/>
        </w:rPr>
        <w:t>JavaScript</w:t>
      </w:r>
      <w:r>
        <w:rPr>
          <w:rFonts w:hint="eastAsia"/>
          <w:color w:val="333333"/>
        </w:rPr>
        <w:t>最常用的继承模式；但，组合式继承也有一点小问题，就是超类型在使用过程中会被调用两次：一次是创建子类型的时候，另一次是在子类型构造函数的内部。</w:t>
      </w:r>
    </w:p>
    <w:p w:rsidR="008F45A2" w:rsidRDefault="008F45A2" w:rsidP="008F45A2">
      <w:pPr>
        <w:ind w:firstLine="420"/>
        <w:jc w:val="left"/>
        <w:rPr>
          <w:rFonts w:hint="eastAsia"/>
          <w:color w:val="333333"/>
        </w:rPr>
      </w:pPr>
      <w:r>
        <w:rPr>
          <w:rFonts w:hint="eastAsia"/>
          <w:color w:val="800000"/>
        </w:rPr>
        <w:t>function Box(name) {</w:t>
      </w:r>
    </w:p>
    <w:p w:rsidR="008F45A2" w:rsidRDefault="008F45A2" w:rsidP="008F45A2">
      <w:pPr>
        <w:ind w:firstLine="420"/>
        <w:jc w:val="left"/>
        <w:rPr>
          <w:rFonts w:hint="eastAsia"/>
          <w:color w:val="333333"/>
        </w:rPr>
      </w:pPr>
      <w:r>
        <w:rPr>
          <w:rFonts w:hint="eastAsia"/>
          <w:color w:val="800000"/>
        </w:rPr>
        <w:tab/>
        <w:t>this.name = name;</w:t>
      </w:r>
    </w:p>
    <w:p w:rsidR="008F45A2" w:rsidRDefault="008F45A2" w:rsidP="008F45A2">
      <w:pPr>
        <w:ind w:firstLine="420"/>
        <w:jc w:val="left"/>
        <w:rPr>
          <w:rFonts w:hint="eastAsia"/>
          <w:color w:val="333333"/>
        </w:rPr>
      </w:pPr>
      <w:r>
        <w:rPr>
          <w:rFonts w:hint="eastAsia"/>
          <w:color w:val="800000"/>
        </w:rPr>
        <w:tab/>
        <w:t>this.arr = ['</w:t>
      </w:r>
      <w:r>
        <w:rPr>
          <w:rFonts w:hint="eastAsia"/>
          <w:color w:val="800000"/>
        </w:rPr>
        <w:t>哥哥</w:t>
      </w:r>
      <w:r>
        <w:rPr>
          <w:rFonts w:hint="eastAsia"/>
          <w:color w:val="800000"/>
        </w:rPr>
        <w:t>','</w:t>
      </w:r>
      <w:r>
        <w:rPr>
          <w:rFonts w:hint="eastAsia"/>
          <w:color w:val="800000"/>
        </w:rPr>
        <w:t>妹妹</w:t>
      </w:r>
      <w:r>
        <w:rPr>
          <w:rFonts w:hint="eastAsia"/>
          <w:color w:val="800000"/>
        </w:rPr>
        <w:t>','</w:t>
      </w:r>
      <w:r>
        <w:rPr>
          <w:rFonts w:hint="eastAsia"/>
          <w:color w:val="800000"/>
        </w:rPr>
        <w:t>父母</w:t>
      </w:r>
      <w:r>
        <w:rPr>
          <w:rFonts w:hint="eastAsia"/>
          <w:color w:val="800000"/>
        </w:rPr>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Box.prototype.run = function () {</w:t>
      </w:r>
    </w:p>
    <w:p w:rsidR="008F45A2" w:rsidRDefault="008F45A2" w:rsidP="008F45A2">
      <w:pPr>
        <w:ind w:firstLine="420"/>
        <w:jc w:val="left"/>
        <w:rPr>
          <w:rFonts w:hint="eastAsia"/>
          <w:color w:val="333333"/>
        </w:rPr>
      </w:pPr>
      <w:r>
        <w:rPr>
          <w:rFonts w:hint="eastAsia"/>
          <w:color w:val="800000"/>
        </w:rPr>
        <w:tab/>
        <w:t>return this.name;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Desk(name, age) {</w:t>
      </w:r>
    </w:p>
    <w:p w:rsidR="008F45A2" w:rsidRDefault="008F45A2" w:rsidP="008F45A2">
      <w:pPr>
        <w:ind w:firstLine="420"/>
        <w:jc w:val="left"/>
        <w:rPr>
          <w:rFonts w:hint="eastAsia"/>
          <w:color w:val="333333"/>
        </w:rPr>
      </w:pPr>
      <w:r>
        <w:rPr>
          <w:rFonts w:hint="eastAsia"/>
          <w:color w:val="800000"/>
        </w:rPr>
        <w:tab/>
        <w:t>Box.call(this, name);</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第二次调用</w:t>
      </w:r>
      <w:r>
        <w:rPr>
          <w:rFonts w:hint="eastAsia"/>
          <w:color w:val="333333"/>
        </w:rPr>
        <w:t>Box</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Desk.prototype = new Box();</w:t>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第一次调用</w:t>
      </w:r>
      <w:r>
        <w:rPr>
          <w:rFonts w:hint="eastAsia"/>
          <w:color w:val="333333"/>
        </w:rPr>
        <w:t>Box</w:t>
      </w:r>
    </w:p>
    <w:p w:rsidR="008F45A2" w:rsidRDefault="008F45A2" w:rsidP="008F45A2">
      <w:pPr>
        <w:jc w:val="left"/>
        <w:rPr>
          <w:rFonts w:hint="eastAsia"/>
          <w:color w:val="333333"/>
        </w:rPr>
      </w:pPr>
    </w:p>
    <w:p w:rsidR="008F45A2" w:rsidRDefault="008F45A2" w:rsidP="008F45A2">
      <w:pPr>
        <w:ind w:firstLine="420"/>
        <w:jc w:val="left"/>
        <w:rPr>
          <w:rFonts w:hint="eastAsia"/>
          <w:color w:val="333333"/>
        </w:rPr>
      </w:pPr>
      <w:r>
        <w:rPr>
          <w:rFonts w:hint="eastAsia"/>
          <w:color w:val="333333"/>
        </w:rPr>
        <w:t>以上代码是之前的组合继承，那么</w:t>
      </w:r>
      <w:r>
        <w:rPr>
          <w:rFonts w:hint="eastAsia"/>
          <w:b/>
          <w:bCs/>
          <w:color w:val="333333"/>
        </w:rPr>
        <w:t>寄生组合继承</w:t>
      </w:r>
      <w:r>
        <w:rPr>
          <w:rFonts w:hint="eastAsia"/>
          <w:color w:val="333333"/>
        </w:rPr>
        <w:t>，解决了两次调用的问题。</w:t>
      </w:r>
    </w:p>
    <w:p w:rsidR="008F45A2" w:rsidRDefault="008F45A2" w:rsidP="008F45A2">
      <w:pPr>
        <w:ind w:firstLine="420"/>
        <w:jc w:val="left"/>
        <w:rPr>
          <w:rFonts w:hint="eastAsia"/>
          <w:color w:val="333333"/>
        </w:rPr>
      </w:pPr>
      <w:r>
        <w:rPr>
          <w:rFonts w:hint="eastAsia"/>
          <w:color w:val="800000"/>
        </w:rPr>
        <w:t>function obj(o) {</w:t>
      </w:r>
    </w:p>
    <w:p w:rsidR="008F45A2" w:rsidRDefault="008F45A2" w:rsidP="008F45A2">
      <w:pPr>
        <w:ind w:firstLine="420"/>
        <w:jc w:val="left"/>
        <w:rPr>
          <w:rFonts w:hint="eastAsia"/>
          <w:color w:val="333333"/>
        </w:rPr>
      </w:pPr>
      <w:r>
        <w:rPr>
          <w:rFonts w:hint="eastAsia"/>
          <w:color w:val="800000"/>
        </w:rPr>
        <w:tab/>
        <w:t>function F() {}</w:t>
      </w:r>
    </w:p>
    <w:p w:rsidR="008F45A2" w:rsidRDefault="008F45A2" w:rsidP="008F45A2">
      <w:pPr>
        <w:ind w:firstLine="420"/>
        <w:jc w:val="left"/>
        <w:rPr>
          <w:rFonts w:hint="eastAsia"/>
          <w:color w:val="333333"/>
        </w:rPr>
      </w:pPr>
      <w:r>
        <w:rPr>
          <w:rFonts w:hint="eastAsia"/>
          <w:color w:val="800000"/>
        </w:rPr>
        <w:tab/>
        <w:t>F.prototype = o;</w:t>
      </w:r>
    </w:p>
    <w:p w:rsidR="008F45A2" w:rsidRDefault="008F45A2" w:rsidP="008F45A2">
      <w:pPr>
        <w:ind w:firstLine="420"/>
        <w:jc w:val="left"/>
        <w:rPr>
          <w:rFonts w:hint="eastAsia"/>
          <w:color w:val="333333"/>
        </w:rPr>
      </w:pPr>
      <w:r>
        <w:rPr>
          <w:rFonts w:hint="eastAsia"/>
          <w:color w:val="800000"/>
        </w:rPr>
        <w:tab/>
        <w:t>return new F();</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800000"/>
        </w:rPr>
      </w:pPr>
      <w:r>
        <w:rPr>
          <w:rFonts w:hint="eastAsia"/>
          <w:color w:val="800000"/>
        </w:rPr>
        <w:t>function create(box, desk) {</w:t>
      </w:r>
    </w:p>
    <w:p w:rsidR="008F45A2" w:rsidRDefault="008F45A2" w:rsidP="008F45A2">
      <w:pPr>
        <w:ind w:firstLine="420"/>
        <w:jc w:val="left"/>
        <w:rPr>
          <w:rFonts w:hint="eastAsia"/>
          <w:color w:val="800000"/>
        </w:rPr>
      </w:pPr>
      <w:r>
        <w:rPr>
          <w:rFonts w:hint="eastAsia"/>
          <w:color w:val="800000"/>
        </w:rPr>
        <w:tab/>
        <w:t>var f = obj(box.prototype);</w:t>
      </w:r>
    </w:p>
    <w:p w:rsidR="008F45A2" w:rsidRDefault="008F45A2" w:rsidP="008F45A2">
      <w:pPr>
        <w:ind w:firstLine="420"/>
        <w:jc w:val="left"/>
        <w:rPr>
          <w:rFonts w:hint="eastAsia"/>
          <w:color w:val="800000"/>
        </w:rPr>
      </w:pPr>
      <w:r>
        <w:rPr>
          <w:rFonts w:hint="eastAsia"/>
          <w:color w:val="800000"/>
        </w:rPr>
        <w:tab/>
        <w:t>f.constructor = desk;</w:t>
      </w:r>
    </w:p>
    <w:p w:rsidR="008F45A2" w:rsidRDefault="008F45A2" w:rsidP="008F45A2">
      <w:pPr>
        <w:ind w:firstLine="420"/>
        <w:jc w:val="left"/>
        <w:rPr>
          <w:rFonts w:hint="eastAsia"/>
          <w:color w:val="800000"/>
        </w:rPr>
      </w:pPr>
      <w:r>
        <w:rPr>
          <w:rFonts w:hint="eastAsia"/>
          <w:color w:val="800000"/>
        </w:rPr>
        <w:tab/>
        <w:t>desk.prototype = f;</w:t>
      </w:r>
    </w:p>
    <w:p w:rsidR="008F45A2" w:rsidRDefault="008F45A2" w:rsidP="008F45A2">
      <w:pPr>
        <w:ind w:firstLine="420"/>
        <w:jc w:val="left"/>
        <w:rPr>
          <w:rFonts w:hint="eastAsia"/>
          <w:color w:val="800000"/>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Box(name) {</w:t>
      </w:r>
    </w:p>
    <w:p w:rsidR="008F45A2" w:rsidRDefault="008F45A2" w:rsidP="008F45A2">
      <w:pPr>
        <w:ind w:firstLine="420"/>
        <w:jc w:val="left"/>
        <w:rPr>
          <w:rFonts w:hint="eastAsia"/>
          <w:color w:val="333333"/>
        </w:rPr>
      </w:pPr>
      <w:r>
        <w:rPr>
          <w:rFonts w:hint="eastAsia"/>
          <w:color w:val="800000"/>
        </w:rPr>
        <w:tab/>
        <w:t>this.name = name;</w:t>
      </w:r>
    </w:p>
    <w:p w:rsidR="008F45A2" w:rsidRDefault="008F45A2" w:rsidP="008F45A2">
      <w:pPr>
        <w:ind w:firstLine="420"/>
        <w:jc w:val="left"/>
        <w:rPr>
          <w:rFonts w:hint="eastAsia"/>
          <w:color w:val="333333"/>
        </w:rPr>
      </w:pPr>
      <w:r>
        <w:rPr>
          <w:rFonts w:hint="eastAsia"/>
          <w:color w:val="800000"/>
        </w:rPr>
        <w:tab/>
        <w:t>this.arr = ['</w:t>
      </w:r>
      <w:r>
        <w:rPr>
          <w:rFonts w:hint="eastAsia"/>
          <w:color w:val="800000"/>
        </w:rPr>
        <w:t>哥哥</w:t>
      </w:r>
      <w:r>
        <w:rPr>
          <w:rFonts w:hint="eastAsia"/>
          <w:color w:val="800000"/>
        </w:rPr>
        <w:t>','</w:t>
      </w:r>
      <w:r>
        <w:rPr>
          <w:rFonts w:hint="eastAsia"/>
          <w:color w:val="800000"/>
        </w:rPr>
        <w:t>妹妹</w:t>
      </w:r>
      <w:r>
        <w:rPr>
          <w:rFonts w:hint="eastAsia"/>
          <w:color w:val="800000"/>
        </w:rPr>
        <w:t>','</w:t>
      </w:r>
      <w:r>
        <w:rPr>
          <w:rFonts w:hint="eastAsia"/>
          <w:color w:val="800000"/>
        </w:rPr>
        <w:t>父母</w:t>
      </w:r>
      <w:r>
        <w:rPr>
          <w:rFonts w:hint="eastAsia"/>
          <w:color w:val="800000"/>
        </w:rPr>
        <w:t>'];</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Box.prototype.run = function () {</w:t>
      </w:r>
    </w:p>
    <w:p w:rsidR="008F45A2" w:rsidRDefault="008F45A2" w:rsidP="008F45A2">
      <w:pPr>
        <w:ind w:firstLine="420"/>
        <w:jc w:val="left"/>
        <w:rPr>
          <w:rFonts w:hint="eastAsia"/>
          <w:color w:val="333333"/>
        </w:rPr>
      </w:pPr>
      <w:r>
        <w:rPr>
          <w:rFonts w:hint="eastAsia"/>
          <w:color w:val="800000"/>
        </w:rPr>
        <w:tab/>
        <w:t>return this.name;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function Desk(name, age) {</w:t>
      </w:r>
    </w:p>
    <w:p w:rsidR="008F45A2" w:rsidRDefault="008F45A2" w:rsidP="008F45A2">
      <w:pPr>
        <w:ind w:firstLine="420"/>
        <w:jc w:val="left"/>
        <w:rPr>
          <w:rFonts w:hint="eastAsia"/>
          <w:color w:val="333333"/>
        </w:rPr>
      </w:pPr>
      <w:r>
        <w:rPr>
          <w:rFonts w:hint="eastAsia"/>
          <w:color w:val="800000"/>
        </w:rPr>
        <w:tab/>
        <w:t>Box.call(this, name);</w:t>
      </w:r>
    </w:p>
    <w:p w:rsidR="008F45A2" w:rsidRDefault="008F45A2" w:rsidP="008F45A2">
      <w:pPr>
        <w:ind w:firstLine="420"/>
        <w:jc w:val="left"/>
        <w:rPr>
          <w:rFonts w:hint="eastAsia"/>
          <w:color w:val="333333"/>
        </w:rPr>
      </w:pPr>
      <w:r>
        <w:rPr>
          <w:rFonts w:hint="eastAsia"/>
          <w:color w:val="800000"/>
        </w:rPr>
        <w:tab/>
        <w:t>this.age = age;</w:t>
      </w:r>
    </w:p>
    <w:p w:rsidR="008F45A2" w:rsidRDefault="008F45A2" w:rsidP="008F45A2">
      <w:pPr>
        <w:ind w:firstLine="420"/>
        <w:jc w:val="left"/>
        <w:rPr>
          <w:rFonts w:hint="eastAsia"/>
          <w:color w:val="333333"/>
        </w:rPr>
      </w:pPr>
      <w:r>
        <w:rPr>
          <w:rFonts w:hint="eastAsia"/>
          <w:color w:val="800000"/>
        </w:rPr>
        <w:t>}</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inPrototype(Box, Desk);</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通过这里实现继承</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desk = new Desk('Lee',100);</w:t>
      </w:r>
    </w:p>
    <w:p w:rsidR="008F45A2" w:rsidRDefault="008F45A2" w:rsidP="008F45A2">
      <w:pPr>
        <w:ind w:firstLine="420"/>
        <w:jc w:val="left"/>
        <w:rPr>
          <w:rFonts w:hint="eastAsia"/>
          <w:color w:val="333333"/>
        </w:rPr>
      </w:pPr>
      <w:r>
        <w:rPr>
          <w:rFonts w:hint="eastAsia"/>
          <w:color w:val="800000"/>
        </w:rPr>
        <w:t>desk.arr.push('</w:t>
      </w:r>
      <w:r>
        <w:rPr>
          <w:rFonts w:hint="eastAsia"/>
          <w:color w:val="800000"/>
        </w:rPr>
        <w:t>姐姐</w:t>
      </w:r>
      <w:r>
        <w:rPr>
          <w:rFonts w:hint="eastAsia"/>
          <w:color w:val="800000"/>
        </w:rPr>
        <w:t>');</w:t>
      </w:r>
    </w:p>
    <w:p w:rsidR="008F45A2" w:rsidRDefault="008F45A2" w:rsidP="008F45A2">
      <w:pPr>
        <w:ind w:firstLine="420"/>
        <w:jc w:val="left"/>
        <w:rPr>
          <w:rFonts w:hint="eastAsia"/>
          <w:color w:val="333333"/>
        </w:rPr>
      </w:pPr>
      <w:r>
        <w:rPr>
          <w:rFonts w:hint="eastAsia"/>
          <w:color w:val="800000"/>
        </w:rPr>
        <w:t>alert(desk.arr);</w:t>
      </w:r>
    </w:p>
    <w:p w:rsidR="008F45A2" w:rsidRDefault="008F45A2" w:rsidP="008F45A2">
      <w:pPr>
        <w:ind w:firstLine="420"/>
        <w:jc w:val="left"/>
        <w:rPr>
          <w:rFonts w:hint="eastAsia"/>
          <w:color w:val="333333"/>
        </w:rPr>
      </w:pPr>
      <w:r>
        <w:rPr>
          <w:rFonts w:hint="eastAsia"/>
          <w:color w:val="800000"/>
        </w:rPr>
        <w:t>alert(desk.run());</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只共享了方法</w:t>
      </w:r>
    </w:p>
    <w:p w:rsidR="008F45A2" w:rsidRDefault="008F45A2" w:rsidP="008F45A2">
      <w:pPr>
        <w:ind w:firstLine="420"/>
        <w:jc w:val="left"/>
        <w:rPr>
          <w:rFonts w:hint="eastAsia"/>
          <w:color w:val="333333"/>
        </w:rPr>
      </w:pPr>
    </w:p>
    <w:p w:rsidR="008F45A2" w:rsidRDefault="008F45A2" w:rsidP="008F45A2">
      <w:pPr>
        <w:ind w:firstLine="420"/>
        <w:jc w:val="left"/>
        <w:rPr>
          <w:rFonts w:hint="eastAsia"/>
          <w:color w:val="333333"/>
        </w:rPr>
      </w:pPr>
      <w:r>
        <w:rPr>
          <w:rFonts w:hint="eastAsia"/>
          <w:color w:val="800000"/>
        </w:rPr>
        <w:t>var desk2 = new Desk('Jack', 200);</w:t>
      </w:r>
    </w:p>
    <w:p w:rsidR="008F45A2" w:rsidRDefault="008F45A2" w:rsidP="008F45A2">
      <w:pPr>
        <w:ind w:firstLine="420"/>
        <w:jc w:val="left"/>
        <w:rPr>
          <w:rFonts w:hint="eastAsia"/>
          <w:color w:val="333333"/>
        </w:rPr>
      </w:pPr>
      <w:r>
        <w:rPr>
          <w:rFonts w:hint="eastAsia"/>
          <w:color w:val="800000"/>
        </w:rPr>
        <w:t>alert(desk2.arr);</w:t>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800000"/>
        </w:rPr>
        <w:tab/>
      </w:r>
      <w:r>
        <w:rPr>
          <w:rFonts w:hint="eastAsia"/>
          <w:color w:val="333333"/>
        </w:rPr>
        <w:tab/>
      </w:r>
      <w:r>
        <w:rPr>
          <w:rFonts w:hint="eastAsia"/>
          <w:color w:val="333333"/>
        </w:rPr>
        <w:tab/>
        <w:t>//</w:t>
      </w:r>
      <w:r>
        <w:rPr>
          <w:rFonts w:hint="eastAsia"/>
          <w:color w:val="333333"/>
        </w:rPr>
        <w:t>引用问题解决</w:t>
      </w:r>
    </w:p>
    <w:p w:rsidR="008F45A2" w:rsidRDefault="008F45A2" w:rsidP="008F45A2">
      <w:pPr>
        <w:ind w:firstLine="420"/>
        <w:jc w:val="left"/>
        <w:rPr>
          <w:rFonts w:hint="eastAsia"/>
          <w:color w:val="333333"/>
        </w:rPr>
      </w:pPr>
    </w:p>
    <w:p w:rsidR="00E16561" w:rsidRDefault="00E16561">
      <w:bookmarkStart w:id="0" w:name="_GoBack"/>
      <w:bookmarkEnd w:id="0"/>
    </w:p>
    <w:sectPr w:rsidR="00E16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64E" w:rsidRDefault="0098564E" w:rsidP="008F45A2">
      <w:r>
        <w:separator/>
      </w:r>
    </w:p>
  </w:endnote>
  <w:endnote w:type="continuationSeparator" w:id="0">
    <w:p w:rsidR="0098564E" w:rsidRDefault="0098564E" w:rsidP="008F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64E" w:rsidRDefault="0098564E" w:rsidP="008F45A2">
      <w:r>
        <w:separator/>
      </w:r>
    </w:p>
  </w:footnote>
  <w:footnote w:type="continuationSeparator" w:id="0">
    <w:p w:rsidR="0098564E" w:rsidRDefault="0098564E" w:rsidP="008F4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singleLevel"/>
    <w:tmpl w:val="0000000A"/>
    <w:lvl w:ilvl="0">
      <w:start w:val="1"/>
      <w:numFmt w:val="decimal"/>
      <w:suff w:val="nothing"/>
      <w:lvlText w:val="%1."/>
      <w:lvlJc w:val="left"/>
      <w:pPr>
        <w:ind w:left="0"/>
      </w:pPr>
    </w:lvl>
  </w:abstractNum>
  <w:abstractNum w:abstractNumId="1" w15:restartNumberingAfterBreak="0">
    <w:nsid w:val="0000000B"/>
    <w:multiLevelType w:val="singleLevel"/>
    <w:tmpl w:val="0000000B"/>
    <w:lvl w:ilvl="0">
      <w:start w:val="1"/>
      <w:numFmt w:val="decimal"/>
      <w:suff w:val="nothing"/>
      <w:lvlText w:val="%1."/>
      <w:lvlJc w:val="left"/>
    </w:lvl>
  </w:abstractNum>
  <w:abstractNum w:abstractNumId="2" w15:restartNumberingAfterBreak="0">
    <w:nsid w:val="0000000C"/>
    <w:multiLevelType w:val="singleLevel"/>
    <w:tmpl w:val="0000000C"/>
    <w:lvl w:ilvl="0">
      <w:start w:val="1"/>
      <w:numFmt w:val="decimal"/>
      <w:suff w:val="nothing"/>
      <w:lvlText w:val="%1."/>
      <w:lvlJc w:val="left"/>
    </w:lvl>
  </w:abstractNum>
  <w:abstractNum w:abstractNumId="3" w15:restartNumberingAfterBreak="0">
    <w:nsid w:val="0000000D"/>
    <w:multiLevelType w:val="singleLevel"/>
    <w:tmpl w:val="0000000D"/>
    <w:lvl w:ilvl="0">
      <w:start w:val="1"/>
      <w:numFmt w:val="decimal"/>
      <w:suff w:val="nothing"/>
      <w:lvlText w:val="%1."/>
      <w:lvlJc w:val="left"/>
    </w:lvl>
  </w:abstractNum>
  <w:abstractNum w:abstractNumId="4" w15:restartNumberingAfterBreak="0">
    <w:nsid w:val="0000000E"/>
    <w:multiLevelType w:val="singleLevel"/>
    <w:tmpl w:val="0000000E"/>
    <w:lvl w:ilvl="0">
      <w:start w:val="1"/>
      <w:numFmt w:val="decimal"/>
      <w:suff w:val="nothing"/>
      <w:lvlText w:val="%1."/>
      <w:lvlJc w:val="left"/>
      <w:pPr>
        <w:ind w:left="0"/>
      </w:pPr>
    </w:lvl>
  </w:abstractNum>
  <w:abstractNum w:abstractNumId="5" w15:restartNumberingAfterBreak="0">
    <w:nsid w:val="0000000F"/>
    <w:multiLevelType w:val="singleLevel"/>
    <w:tmpl w:val="0000000F"/>
    <w:lvl w:ilvl="0">
      <w:start w:val="4"/>
      <w:numFmt w:val="chineseCounting"/>
      <w:suff w:val="nothing"/>
      <w:lvlText w:val="%1．"/>
      <w:lvlJc w:val="left"/>
    </w:lvl>
  </w:abstractNum>
  <w:abstractNum w:abstractNumId="6" w15:restartNumberingAfterBreak="0">
    <w:nsid w:val="00000010"/>
    <w:multiLevelType w:val="singleLevel"/>
    <w:tmpl w:val="00000010"/>
    <w:lvl w:ilvl="0">
      <w:start w:val="1"/>
      <w:numFmt w:val="chineseCounting"/>
      <w:suff w:val="nothing"/>
      <w:lvlText w:val="%1．"/>
      <w:lvlJc w:val="left"/>
    </w:lvl>
  </w:abstractNum>
  <w:abstractNum w:abstractNumId="7" w15:restartNumberingAfterBreak="0">
    <w:nsid w:val="00000011"/>
    <w:multiLevelType w:val="singleLevel"/>
    <w:tmpl w:val="00000011"/>
    <w:lvl w:ilvl="0">
      <w:start w:val="3"/>
      <w:numFmt w:val="chineseCounting"/>
      <w:suff w:val="nothing"/>
      <w:lvlText w:val="%1．"/>
      <w:lvlJc w:val="left"/>
    </w:lvl>
  </w:abstractNum>
  <w:num w:numId="1">
    <w:abstractNumId w:val="4"/>
  </w:num>
  <w:num w:numId="2">
    <w:abstractNumId w:val="6"/>
  </w:num>
  <w:num w:numId="3">
    <w:abstractNumId w:val="2"/>
  </w:num>
  <w:num w:numId="4">
    <w:abstractNumId w:val="3"/>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51"/>
    <w:rsid w:val="008D6151"/>
    <w:rsid w:val="008F45A2"/>
    <w:rsid w:val="0098564E"/>
    <w:rsid w:val="00E1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23E69-0370-433E-AE6C-D5B98F5F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5A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F45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45A2"/>
    <w:rPr>
      <w:sz w:val="18"/>
      <w:szCs w:val="18"/>
    </w:rPr>
  </w:style>
  <w:style w:type="paragraph" w:styleId="a4">
    <w:name w:val="footer"/>
    <w:basedOn w:val="a"/>
    <w:link w:val="Char0"/>
    <w:unhideWhenUsed/>
    <w:rsid w:val="008F45A2"/>
    <w:pPr>
      <w:tabs>
        <w:tab w:val="center" w:pos="4153"/>
        <w:tab w:val="right" w:pos="8306"/>
      </w:tabs>
      <w:snapToGrid w:val="0"/>
      <w:jc w:val="left"/>
    </w:pPr>
    <w:rPr>
      <w:sz w:val="18"/>
      <w:szCs w:val="18"/>
    </w:rPr>
  </w:style>
  <w:style w:type="character" w:customStyle="1" w:styleId="Char0">
    <w:name w:val="页脚 Char"/>
    <w:basedOn w:val="a0"/>
    <w:link w:val="a4"/>
    <w:uiPriority w:val="99"/>
    <w:rsid w:val="008F45A2"/>
    <w:rPr>
      <w:sz w:val="18"/>
      <w:szCs w:val="18"/>
    </w:rPr>
  </w:style>
  <w:style w:type="character" w:styleId="a5">
    <w:name w:val="FollowedHyperlink"/>
    <w:basedOn w:val="a0"/>
    <w:rsid w:val="008F45A2"/>
    <w:rPr>
      <w:color w:val="800080"/>
      <w:u w:val="single"/>
    </w:rPr>
  </w:style>
  <w:style w:type="character" w:styleId="a6">
    <w:name w:val="Hyperlink"/>
    <w:basedOn w:val="a0"/>
    <w:rsid w:val="008F45A2"/>
    <w:rPr>
      <w:color w:val="0000FF"/>
      <w:u w:val="single"/>
    </w:rPr>
  </w:style>
  <w:style w:type="paragraph" w:styleId="a7">
    <w:name w:val="annotation text"/>
    <w:basedOn w:val="a"/>
    <w:link w:val="Char1"/>
    <w:rsid w:val="008F45A2"/>
    <w:pPr>
      <w:jc w:val="left"/>
    </w:pPr>
  </w:style>
  <w:style w:type="character" w:customStyle="1" w:styleId="Char1">
    <w:name w:val="批注文字 Char"/>
    <w:basedOn w:val="a0"/>
    <w:link w:val="a7"/>
    <w:rsid w:val="008F45A2"/>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1894</Words>
  <Characters>10801</Characters>
  <Application>Microsoft Office Word</Application>
  <DocSecurity>0</DocSecurity>
  <Lines>90</Lines>
  <Paragraphs>25</Paragraphs>
  <ScaleCrop>false</ScaleCrop>
  <Company/>
  <LinksUpToDate>false</LinksUpToDate>
  <CharactersWithSpaces>12670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fengjiao</dc:creator>
  <cp:keywords/>
  <dc:description/>
  <cp:lastModifiedBy>Shi fengjiao</cp:lastModifiedBy>
  <cp:revision>2</cp:revision>
  <dcterms:created xsi:type="dcterms:W3CDTF">2019-01-02T08:30:00Z</dcterms:created>
  <dcterms:modified xsi:type="dcterms:W3CDTF">2019-01-02T08:30:00Z</dcterms:modified>
</cp:coreProperties>
</file>